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default" w:ascii="Times New Roman" w:hAnsi="Times New Roman" w:eastAsia="SimSun" w:cs="Times New Roman"/>
          <w:b/>
          <w:bCs/>
          <w:sz w:val="40"/>
          <w:szCs w:val="40"/>
        </w:rPr>
      </w:pPr>
      <w:bookmarkStart w:id="0" w:name="page2"/>
      <w:bookmarkEnd w:id="0"/>
    </w:p>
    <w:p>
      <w:pPr>
        <w:jc w:val="center"/>
        <w:rPr>
          <w:rFonts w:hint="default" w:ascii="Times New Roman" w:hAnsi="Times New Roman" w:eastAsia="SimSun" w:cs="Times New Roman"/>
          <w:b/>
          <w:bCs/>
          <w:sz w:val="40"/>
          <w:szCs w:val="40"/>
        </w:rPr>
      </w:pPr>
    </w:p>
    <w:p>
      <w:pPr>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t>H</w:t>
      </w:r>
      <w:r>
        <w:rPr>
          <w:rFonts w:hint="default" w:ascii="Times New Roman" w:hAnsi="Times New Roman" w:eastAsia="SimSun" w:cs="Times New Roman"/>
          <w:b/>
          <w:bCs/>
          <w:sz w:val="40"/>
          <w:szCs w:val="40"/>
          <w:lang w:val="en-US"/>
        </w:rPr>
        <w:t>EALTH</w:t>
      </w:r>
      <w:r>
        <w:rPr>
          <w:rFonts w:hint="default" w:ascii="Times New Roman" w:hAnsi="Times New Roman" w:eastAsia="SimSun" w:cs="Times New Roman"/>
          <w:b/>
          <w:bCs/>
          <w:sz w:val="40"/>
          <w:szCs w:val="40"/>
        </w:rPr>
        <w:t xml:space="preserve"> C</w:t>
      </w:r>
      <w:r>
        <w:rPr>
          <w:rFonts w:hint="default" w:ascii="Times New Roman" w:hAnsi="Times New Roman" w:eastAsia="SimSun" w:cs="Times New Roman"/>
          <w:b/>
          <w:bCs/>
          <w:sz w:val="40"/>
          <w:szCs w:val="40"/>
          <w:lang w:val="en-US"/>
        </w:rPr>
        <w:t>ARE</w:t>
      </w:r>
      <w:r>
        <w:rPr>
          <w:rFonts w:hint="default" w:ascii="Times New Roman" w:hAnsi="Times New Roman" w:eastAsia="SimSun" w:cs="Times New Roman"/>
          <w:b/>
          <w:bCs/>
          <w:sz w:val="40"/>
          <w:szCs w:val="40"/>
        </w:rPr>
        <w:t xml:space="preserve"> C</w:t>
      </w:r>
      <w:r>
        <w:rPr>
          <w:rFonts w:hint="default" w:ascii="Times New Roman" w:hAnsi="Times New Roman" w:eastAsia="SimSun" w:cs="Times New Roman"/>
          <w:b/>
          <w:bCs/>
          <w:sz w:val="40"/>
          <w:szCs w:val="40"/>
          <w:lang w:val="en-US"/>
        </w:rPr>
        <w:t>HAT</w:t>
      </w:r>
      <w:r>
        <w:rPr>
          <w:rFonts w:hint="default" w:ascii="Times New Roman" w:hAnsi="Times New Roman" w:eastAsia="SimSun" w:cs="Times New Roman"/>
          <w:b/>
          <w:bCs/>
          <w:sz w:val="40"/>
          <w:szCs w:val="40"/>
        </w:rPr>
        <w:t xml:space="preserve"> B</w:t>
      </w:r>
      <w:r>
        <w:rPr>
          <w:rFonts w:hint="default" w:ascii="Times New Roman" w:hAnsi="Times New Roman" w:eastAsia="SimSun" w:cs="Times New Roman"/>
          <w:b/>
          <w:bCs/>
          <w:sz w:val="40"/>
          <w:szCs w:val="40"/>
          <w:lang w:val="en-US"/>
        </w:rPr>
        <w:t>OT</w:t>
      </w:r>
    </w:p>
    <w:p>
      <w:pPr>
        <w:ind w:firstLine="390" w:firstLineChars="150"/>
        <w:jc w:val="both"/>
        <w:rPr>
          <w:rFonts w:hint="default" w:ascii="Times New Roman" w:hAnsi="Times New Roman" w:eastAsia="SimSun" w:cs="Times New Roman"/>
          <w:b/>
          <w:bCs/>
          <w:sz w:val="26"/>
          <w:szCs w:val="26"/>
          <w:lang w:val="en-US"/>
        </w:rPr>
      </w:pPr>
      <w:r>
        <w:rPr>
          <w:rFonts w:ascii="Times New Roman" w:hAnsi="Times New Roman"/>
          <w:sz w:val="26"/>
          <w:szCs w:val="26"/>
        </w:rPr>
        <w:t>Submitted in partial fulfillment of the requirements for the award of degree of</w:t>
      </w:r>
    </w:p>
    <w:p>
      <w:pPr>
        <w:jc w:val="center"/>
        <w:rPr>
          <w:rFonts w:hint="default" w:ascii="Times New Roman" w:hAnsi="Times New Roman" w:eastAsia="SimSun"/>
          <w:b/>
          <w:bCs/>
          <w:sz w:val="24"/>
          <w:szCs w:val="24"/>
          <w:lang w:val="en-US"/>
        </w:rPr>
      </w:pPr>
    </w:p>
    <w:p>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BACHELOR OF ENGINEERING </w:t>
      </w:r>
    </w:p>
    <w:p>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IN </w:t>
      </w:r>
    </w:p>
    <w:p>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COMPUTER SCIENCE &amp; ENGINEERING</w:t>
      </w: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drawing>
          <wp:inline distT="0" distB="0" distL="114300" distR="114300">
            <wp:extent cx="2221230" cy="1852295"/>
            <wp:effectExtent l="0" t="0" r="3810" b="6985"/>
            <wp:docPr id="1" name="Picture 1" descr="chandigarh-university-squarelogo-1560755196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ndigarh-university-squarelogo-1560755196822"/>
                    <pic:cNvPicPr>
                      <a:picLocks noChangeAspect="1"/>
                    </pic:cNvPicPr>
                  </pic:nvPicPr>
                  <pic:blipFill>
                    <a:blip r:embed="rId4"/>
                    <a:stretch>
                      <a:fillRect/>
                    </a:stretch>
                  </pic:blipFill>
                  <pic:spPr>
                    <a:xfrm>
                      <a:off x="0" y="0"/>
                      <a:ext cx="2221230" cy="1852295"/>
                    </a:xfrm>
                    <a:prstGeom prst="rect">
                      <a:avLst/>
                    </a:prstGeom>
                    <a:noFill/>
                    <a:ln>
                      <a:noFill/>
                    </a:ln>
                  </pic:spPr>
                </pic:pic>
              </a:graphicData>
            </a:graphic>
          </wp:inline>
        </w:drawing>
      </w:r>
    </w:p>
    <w:p>
      <w:pPr>
        <w:jc w:val="center"/>
        <w:rPr>
          <w:rFonts w:hint="default" w:ascii="Times New Roman" w:hAnsi="Times New Roman" w:eastAsia="SimSun" w:cs="Times New Roman"/>
          <w:b/>
          <w:bCs/>
          <w:sz w:val="24"/>
          <w:szCs w:val="24"/>
          <w:lang w:val="en-IN"/>
        </w:rPr>
      </w:pPr>
    </w:p>
    <w:p>
      <w:pPr>
        <w:jc w:val="center"/>
        <w:rPr>
          <w:rFonts w:hint="default" w:ascii="Times New Roman" w:hAnsi="Times New Roman" w:eastAsia="SimSun" w:cs="Times New Roman"/>
          <w:b/>
          <w:bCs/>
          <w:sz w:val="24"/>
          <w:szCs w:val="24"/>
          <w:lang w:val="en-IN"/>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ind w:firstLine="522" w:firstLineChars="20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6"/>
          <w:szCs w:val="26"/>
        </w:rPr>
        <w:t>S</w:t>
      </w:r>
      <w:r>
        <w:rPr>
          <w:rFonts w:hint="default" w:cs="Times New Roman"/>
          <w:b/>
          <w:bCs/>
          <w:sz w:val="26"/>
          <w:szCs w:val="26"/>
          <w:lang w:val="en-IN"/>
        </w:rPr>
        <w:t>S</w:t>
      </w:r>
      <w:r>
        <w:rPr>
          <w:rFonts w:hint="default" w:ascii="Times New Roman" w:hAnsi="Times New Roman" w:eastAsia="SimSun" w:cs="Times New Roman"/>
          <w:b/>
          <w:bCs/>
          <w:sz w:val="26"/>
          <w:szCs w:val="26"/>
        </w:rPr>
        <w:t xml:space="preserve">ubmitted to: </w:t>
      </w:r>
      <w:r>
        <w:rPr>
          <w:rFonts w:hint="default" w:ascii="Times New Roman" w:hAnsi="Times New Roman" w:eastAsia="SimSun" w:cs="Times New Roman"/>
          <w:b/>
          <w:bCs/>
          <w:sz w:val="24"/>
          <w:szCs w:val="24"/>
          <w:lang w:val="en-IN"/>
        </w:rPr>
        <w:t xml:space="preserve">                                              </w:t>
      </w:r>
      <w:r>
        <w:rPr>
          <w:rFonts w:hint="default" w:cs="Times New Roman"/>
          <w:b/>
          <w:bCs/>
          <w:sz w:val="24"/>
          <w:szCs w:val="24"/>
          <w:lang w:val="en-IN"/>
        </w:rPr>
        <w:t xml:space="preserve">                         </w:t>
      </w:r>
      <w:r>
        <w:rPr>
          <w:rFonts w:hint="default" w:ascii="Times New Roman" w:hAnsi="Times New Roman" w:eastAsia="SimSun" w:cs="Times New Roman"/>
          <w:b/>
          <w:bCs/>
          <w:sz w:val="26"/>
          <w:szCs w:val="26"/>
        </w:rPr>
        <w:t>Submitted By:</w:t>
      </w:r>
      <w:r>
        <w:rPr>
          <w:rFonts w:hint="default" w:ascii="Times New Roman" w:hAnsi="Times New Roman" w:eastAsia="SimSun" w:cs="Times New Roman"/>
          <w:b/>
          <w:bCs/>
          <w:sz w:val="24"/>
          <w:szCs w:val="24"/>
          <w:lang w:val="en-IN"/>
        </w:rPr>
        <w:t xml:space="preserve"> </w:t>
      </w:r>
    </w:p>
    <w:p>
      <w:pPr>
        <w:ind w:firstLine="720" w:firstLineChars="3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US"/>
        </w:rPr>
        <w:t>Ms</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val="0"/>
          <w:bCs w:val="0"/>
          <w:sz w:val="24"/>
          <w:szCs w:val="24"/>
          <w:lang w:val="en-US"/>
        </w:rPr>
        <w:t>Jasneet</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val="0"/>
          <w:bCs w:val="0"/>
          <w:sz w:val="24"/>
          <w:szCs w:val="24"/>
          <w:lang w:val="en-US"/>
        </w:rPr>
        <w:t xml:space="preserve">Kaur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lang w:val="en-IN"/>
        </w:rPr>
        <w:t xml:space="preserve">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lang w:val="en-IN"/>
        </w:rPr>
        <w:t xml:space="preserve">                   </w:t>
      </w:r>
      <w:r>
        <w:rPr>
          <w:rFonts w:hint="default" w:cs="Times New Roman"/>
          <w:b/>
          <w:bCs/>
          <w:sz w:val="24"/>
          <w:szCs w:val="24"/>
          <w:lang w:val="en-IN"/>
        </w:rPr>
        <w:t xml:space="preserve"> </w:t>
      </w:r>
    </w:p>
    <w:p>
      <w:pPr>
        <w:ind w:left="6468" w:leftChars="3234" w:firstLine="8520" w:firstLineChars="355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u w:val="none"/>
        </w:rPr>
        <w:t>N</w:t>
      </w:r>
      <w:r>
        <w:rPr>
          <w:rFonts w:hint="default" w:cs="Times New Roman"/>
          <w:b w:val="0"/>
          <w:bCs w:val="0"/>
          <w:sz w:val="24"/>
          <w:szCs w:val="24"/>
          <w:u w:val="none"/>
          <w:lang w:val="en-IN"/>
        </w:rPr>
        <w:t>N</w:t>
      </w:r>
      <w:r>
        <w:rPr>
          <w:rFonts w:hint="default" w:ascii="Times New Roman" w:hAnsi="Times New Roman" w:eastAsia="SimSun" w:cs="Times New Roman"/>
          <w:b w:val="0"/>
          <w:bCs w:val="0"/>
          <w:sz w:val="24"/>
          <w:szCs w:val="24"/>
          <w:u w:val="none"/>
        </w:rPr>
        <w:t>AME</w:t>
      </w:r>
      <w:r>
        <w:rPr>
          <w:rFonts w:hint="default" w:ascii="Times New Roman" w:hAnsi="Times New Roman" w:eastAsia="SimSun" w:cs="Times New Roman"/>
          <w:b w:val="0"/>
          <w:bCs w:val="0"/>
          <w:sz w:val="24"/>
          <w:szCs w:val="24"/>
          <w:u w:val="single"/>
        </w:rPr>
        <w:t>:-</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val="0"/>
          <w:bCs w:val="0"/>
          <w:sz w:val="24"/>
          <w:szCs w:val="24"/>
          <w:lang w:val="en-US"/>
        </w:rPr>
        <w:t>Amit Kumar</w:t>
      </w:r>
      <w:r>
        <w:rPr>
          <w:rFonts w:hint="default" w:ascii="Times New Roman" w:hAnsi="Times New Roman" w:eastAsia="SimSun" w:cs="Times New Roman"/>
          <w:b w:val="0"/>
          <w:bCs w:val="0"/>
          <w:sz w:val="24"/>
          <w:szCs w:val="24"/>
        </w:rPr>
        <w:t xml:space="preserve"> </w:t>
      </w:r>
      <w:r>
        <w:rPr>
          <w:rFonts w:hint="default" w:cs="Times New Roman"/>
          <w:b w:val="0"/>
          <w:bCs w:val="0"/>
          <w:sz w:val="24"/>
          <w:szCs w:val="24"/>
          <w:lang w:val="en-IN"/>
        </w:rPr>
        <w:t>U</w:t>
      </w:r>
      <w:r>
        <w:rPr>
          <w:rFonts w:hint="default" w:ascii="Times New Roman" w:hAnsi="Times New Roman" w:eastAsia="SimSun" w:cs="Times New Roman"/>
          <w:b w:val="0"/>
          <w:bCs w:val="0"/>
          <w:sz w:val="24"/>
          <w:szCs w:val="24"/>
          <w:lang w:val="en-IN"/>
        </w:rPr>
        <w:t>ID:(19BCS14</w:t>
      </w:r>
      <w:r>
        <w:rPr>
          <w:rFonts w:hint="default" w:ascii="Times New Roman" w:hAnsi="Times New Roman" w:eastAsia="SimSun" w:cs="Times New Roman"/>
          <w:b w:val="0"/>
          <w:bCs w:val="0"/>
          <w:sz w:val="24"/>
          <w:szCs w:val="24"/>
          <w:lang w:val="en-US"/>
        </w:rPr>
        <w:t>09</w:t>
      </w:r>
      <w:r>
        <w:rPr>
          <w:rFonts w:hint="default" w:ascii="Times New Roman" w:hAnsi="Times New Roman" w:eastAsia="SimSun" w:cs="Times New Roman"/>
          <w:b w:val="0"/>
          <w:bCs w:val="0"/>
          <w:sz w:val="24"/>
          <w:szCs w:val="24"/>
          <w:lang w:val="en-IN"/>
        </w:rPr>
        <w:t>)</w:t>
      </w:r>
    </w:p>
    <w:p>
      <w:pPr>
        <w:ind w:firstLine="6480" w:firstLineChars="2700"/>
        <w:rPr>
          <w:rFonts w:hint="default" w:ascii="Times New Roman" w:hAnsi="Times New Roman" w:eastAsia="SimSun" w:cs="Times New Roman"/>
          <w:b w:val="0"/>
          <w:bCs w:val="0"/>
          <w:sz w:val="24"/>
          <w:szCs w:val="24"/>
          <w:lang w:val="en-US"/>
        </w:rPr>
      </w:pPr>
      <w:r>
        <w:rPr>
          <w:rFonts w:hint="default" w:cs="Times New Roman"/>
          <w:b w:val="0"/>
          <w:bCs w:val="0"/>
          <w:sz w:val="24"/>
          <w:szCs w:val="24"/>
          <w:lang w:val="en-IN"/>
        </w:rPr>
        <w:t>N</w:t>
      </w:r>
      <w:r>
        <w:rPr>
          <w:rFonts w:hint="default" w:ascii="Times New Roman" w:hAnsi="Times New Roman" w:eastAsia="SimSun" w:cs="Times New Roman"/>
          <w:b w:val="0"/>
          <w:bCs w:val="0"/>
          <w:sz w:val="24"/>
          <w:szCs w:val="24"/>
          <w:lang w:val="en-IN"/>
        </w:rPr>
        <w:t>AME:</w:t>
      </w:r>
      <w:r>
        <w:rPr>
          <w:rFonts w:hint="default" w:ascii="Times New Roman" w:hAnsi="Times New Roman" w:eastAsia="SimSun" w:cs="Times New Roman"/>
          <w:b w:val="0"/>
          <w:bCs w:val="0"/>
          <w:sz w:val="24"/>
          <w:szCs w:val="24"/>
        </w:rPr>
        <w:t>A</w:t>
      </w:r>
      <w:r>
        <w:rPr>
          <w:rFonts w:hint="default" w:ascii="Times New Roman" w:hAnsi="Times New Roman" w:eastAsia="SimSun" w:cs="Times New Roman"/>
          <w:b w:val="0"/>
          <w:bCs w:val="0"/>
          <w:sz w:val="24"/>
          <w:szCs w:val="24"/>
          <w:lang w:val="en-US"/>
        </w:rPr>
        <w:t>run Gosain</w:t>
      </w:r>
    </w:p>
    <w:p>
      <w:pPr>
        <w:ind w:firstLine="6480" w:firstLineChars="2700"/>
        <w:rPr>
          <w:rFonts w:hint="default" w:ascii="Times New Roman" w:hAnsi="Times New Roman" w:eastAsia="SimSun" w:cs="Times New Roman"/>
          <w:b w:val="0"/>
          <w:bCs w:val="0"/>
          <w:sz w:val="24"/>
          <w:szCs w:val="24"/>
          <w:lang w:val="en-IN"/>
        </w:rPr>
      </w:pPr>
      <w:r>
        <w:rPr>
          <w:rFonts w:hint="default" w:cs="Times New Roman"/>
          <w:b w:val="0"/>
          <w:bCs w:val="0"/>
          <w:sz w:val="24"/>
          <w:szCs w:val="24"/>
          <w:lang w:val="en-IN"/>
        </w:rPr>
        <w:t>U</w:t>
      </w:r>
      <w:r>
        <w:rPr>
          <w:rFonts w:hint="default" w:ascii="Times New Roman" w:hAnsi="Times New Roman" w:eastAsia="SimSun" w:cs="Times New Roman"/>
          <w:b w:val="0"/>
          <w:bCs w:val="0"/>
          <w:sz w:val="24"/>
          <w:szCs w:val="24"/>
          <w:lang w:val="en-IN"/>
        </w:rPr>
        <w:t>ID:(19BCS141</w:t>
      </w:r>
      <w:r>
        <w:rPr>
          <w:rFonts w:hint="default" w:ascii="Times New Roman" w:hAnsi="Times New Roman" w:eastAsia="SimSun" w:cs="Times New Roman"/>
          <w:b w:val="0"/>
          <w:bCs w:val="0"/>
          <w:sz w:val="24"/>
          <w:szCs w:val="24"/>
          <w:lang w:val="en-US"/>
        </w:rPr>
        <w:t>3</w:t>
      </w:r>
      <w:r>
        <w:rPr>
          <w:rFonts w:hint="default" w:ascii="Times New Roman" w:hAnsi="Times New Roman" w:eastAsia="SimSun" w:cs="Times New Roman"/>
          <w:b w:val="0"/>
          <w:bCs w:val="0"/>
          <w:sz w:val="24"/>
          <w:szCs w:val="24"/>
          <w:lang w:val="en-IN"/>
        </w:rPr>
        <w:t>)</w:t>
      </w:r>
    </w:p>
    <w:p>
      <w:pPr>
        <w:ind w:firstLine="6600" w:firstLineChars="2750"/>
        <w:rPr>
          <w:rFonts w:hint="default" w:ascii="Times New Roman" w:hAnsi="Times New Roman" w:eastAsia="SimSun" w:cs="Times New Roman"/>
          <w:b w:val="0"/>
          <w:bCs w:val="0"/>
          <w:sz w:val="24"/>
          <w:szCs w:val="24"/>
          <w:lang w:val="en-US"/>
        </w:rPr>
      </w:pPr>
      <w:r>
        <w:rPr>
          <w:rFonts w:hint="default" w:cs="Times New Roman"/>
          <w:b w:val="0"/>
          <w:bCs w:val="0"/>
          <w:sz w:val="24"/>
          <w:szCs w:val="24"/>
          <w:lang w:val="en-IN"/>
        </w:rPr>
        <w:t>N</w:t>
      </w:r>
      <w:r>
        <w:rPr>
          <w:rFonts w:hint="default" w:ascii="Times New Roman" w:hAnsi="Times New Roman" w:eastAsia="SimSun" w:cs="Times New Roman"/>
          <w:b w:val="0"/>
          <w:bCs w:val="0"/>
          <w:sz w:val="24"/>
          <w:szCs w:val="24"/>
          <w:lang w:val="en-IN"/>
        </w:rPr>
        <w:t>AME:</w:t>
      </w:r>
      <w:r>
        <w:rPr>
          <w:rFonts w:hint="default" w:ascii="Times New Roman" w:hAnsi="Times New Roman" w:eastAsia="SimSun" w:cs="Times New Roman"/>
          <w:b w:val="0"/>
          <w:bCs w:val="0"/>
          <w:sz w:val="24"/>
          <w:szCs w:val="24"/>
          <w:lang w:val="en-US"/>
        </w:rPr>
        <w:t>Kishan Kumar</w:t>
      </w:r>
    </w:p>
    <w:p>
      <w:pPr>
        <w:ind w:firstLine="6480" w:firstLineChars="2700"/>
        <w:rPr>
          <w:rFonts w:hint="default" w:ascii="Times New Roman" w:hAnsi="Times New Roman" w:eastAsia="SimSun" w:cs="Times New Roman"/>
          <w:b w:val="0"/>
          <w:bCs w:val="0"/>
          <w:sz w:val="24"/>
          <w:szCs w:val="24"/>
        </w:rPr>
      </w:pPr>
      <w:r>
        <w:rPr>
          <w:rFonts w:hint="default" w:cs="Times New Roman"/>
          <w:b w:val="0"/>
          <w:bCs w:val="0"/>
          <w:sz w:val="24"/>
          <w:szCs w:val="24"/>
          <w:lang w:val="en-IN"/>
        </w:rPr>
        <w:t>U</w:t>
      </w:r>
      <w:r>
        <w:rPr>
          <w:rFonts w:hint="default" w:ascii="Times New Roman" w:hAnsi="Times New Roman" w:eastAsia="SimSun" w:cs="Times New Roman"/>
          <w:b w:val="0"/>
          <w:bCs w:val="0"/>
          <w:sz w:val="24"/>
          <w:szCs w:val="24"/>
          <w:lang w:val="en-IN"/>
        </w:rPr>
        <w:t>ID:(19BCS1</w:t>
      </w:r>
      <w:r>
        <w:rPr>
          <w:rFonts w:hint="default" w:ascii="Times New Roman" w:hAnsi="Times New Roman" w:eastAsia="SimSun" w:cs="Times New Roman"/>
          <w:b w:val="0"/>
          <w:bCs w:val="0"/>
          <w:sz w:val="24"/>
          <w:szCs w:val="24"/>
          <w:lang w:val="en-US"/>
        </w:rPr>
        <w:t>421</w:t>
      </w:r>
      <w:r>
        <w:rPr>
          <w:rFonts w:hint="default" w:ascii="Times New Roman" w:hAnsi="Times New Roman" w:eastAsia="SimSun" w:cs="Times New Roman"/>
          <w:b w:val="0"/>
          <w:bCs w:val="0"/>
          <w:sz w:val="24"/>
          <w:szCs w:val="24"/>
          <w:lang w:val="en-IN"/>
        </w:rPr>
        <w:t>)</w:t>
      </w:r>
      <w:r>
        <w:rPr>
          <w:rFonts w:hint="default" w:ascii="Times New Roman" w:hAnsi="Times New Roman" w:eastAsia="SimSun" w:cs="Times New Roman"/>
          <w:b w:val="0"/>
          <w:bCs w:val="0"/>
          <w:sz w:val="24"/>
          <w:szCs w:val="24"/>
        </w:rPr>
        <w:t xml:space="preserve"> </w:t>
      </w:r>
    </w:p>
    <w:p>
      <w:pPr>
        <w:ind w:firstLine="6480" w:firstLineChars="2700"/>
        <w:rPr>
          <w:rFonts w:hint="default" w:ascii="Times New Roman" w:hAnsi="Times New Roman" w:eastAsia="SimSun" w:cs="Times New Roman"/>
          <w:b w:val="0"/>
          <w:bCs w:val="0"/>
          <w:sz w:val="24"/>
          <w:szCs w:val="24"/>
          <w:lang w:val="en-US"/>
        </w:rPr>
      </w:pPr>
      <w:r>
        <w:rPr>
          <w:rFonts w:hint="default" w:cs="Times New Roman"/>
          <w:b w:val="0"/>
          <w:bCs w:val="0"/>
          <w:sz w:val="24"/>
          <w:szCs w:val="24"/>
          <w:lang w:val="en-IN"/>
        </w:rPr>
        <w:t>N</w:t>
      </w:r>
      <w:r>
        <w:rPr>
          <w:rFonts w:hint="default" w:ascii="Times New Roman" w:hAnsi="Times New Roman" w:eastAsia="SimSun" w:cs="Times New Roman"/>
          <w:b w:val="0"/>
          <w:bCs w:val="0"/>
          <w:sz w:val="24"/>
          <w:szCs w:val="24"/>
          <w:lang w:val="en-IN"/>
        </w:rPr>
        <w:t>AME:</w:t>
      </w:r>
      <w:r>
        <w:rPr>
          <w:rFonts w:hint="default" w:ascii="Times New Roman" w:hAnsi="Times New Roman" w:eastAsia="SimSun" w:cs="Times New Roman"/>
          <w:b w:val="0"/>
          <w:bCs w:val="0"/>
          <w:sz w:val="24"/>
          <w:szCs w:val="24"/>
          <w:lang w:val="en-US"/>
        </w:rPr>
        <w:t>Preeti</w:t>
      </w:r>
    </w:p>
    <w:p>
      <w:pPr>
        <w:ind w:firstLine="6480" w:firstLineChars="2700"/>
        <w:rPr>
          <w:rFonts w:hint="default" w:ascii="Times New Roman" w:hAnsi="Times New Roman" w:eastAsia="SimSun" w:cs="Times New Roman"/>
          <w:b/>
          <w:bCs/>
          <w:sz w:val="24"/>
          <w:szCs w:val="24"/>
          <w:lang w:val="en-IN"/>
        </w:rPr>
      </w:pPr>
      <w:r>
        <w:rPr>
          <w:rFonts w:hint="default" w:cs="Times New Roman"/>
          <w:b w:val="0"/>
          <w:bCs w:val="0"/>
          <w:sz w:val="24"/>
          <w:szCs w:val="24"/>
          <w:lang w:val="en-IN"/>
        </w:rPr>
        <w:t>U</w:t>
      </w:r>
      <w:r>
        <w:rPr>
          <w:rFonts w:hint="default" w:ascii="Times New Roman" w:hAnsi="Times New Roman" w:eastAsia="SimSun" w:cs="Times New Roman"/>
          <w:b w:val="0"/>
          <w:bCs w:val="0"/>
          <w:sz w:val="24"/>
          <w:szCs w:val="24"/>
          <w:lang w:val="en-IN"/>
        </w:rPr>
        <w:t>ID:</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val="0"/>
          <w:bCs w:val="0"/>
          <w:sz w:val="24"/>
          <w:szCs w:val="24"/>
          <w:lang w:val="en-IN"/>
        </w:rPr>
        <w:t>(19BCS142</w:t>
      </w:r>
      <w:r>
        <w:rPr>
          <w:rFonts w:hint="default" w:ascii="Times New Roman" w:hAnsi="Times New Roman" w:eastAsia="SimSun" w:cs="Times New Roman"/>
          <w:b w:val="0"/>
          <w:bCs w:val="0"/>
          <w:sz w:val="24"/>
          <w:szCs w:val="24"/>
          <w:lang w:val="en-US"/>
        </w:rPr>
        <w:t>3</w:t>
      </w:r>
      <w:r>
        <w:rPr>
          <w:rFonts w:hint="default" w:ascii="Times New Roman" w:hAnsi="Times New Roman" w:eastAsia="SimSun" w:cs="Times New Roman"/>
          <w:b w:val="0"/>
          <w:bCs w:val="0"/>
          <w:sz w:val="24"/>
          <w:szCs w:val="24"/>
          <w:lang w:val="en-IN"/>
        </w:rPr>
        <w:t>)</w:t>
      </w:r>
    </w:p>
    <w:p>
      <w:pPr>
        <w:ind w:firstLine="11806" w:firstLineChars="490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                               </w:t>
      </w:r>
      <w:r>
        <w:rPr>
          <w:rFonts w:hint="default" w:cs="Times New Roman"/>
          <w:b/>
          <w:bCs/>
          <w:sz w:val="24"/>
          <w:szCs w:val="24"/>
          <w:lang w:val="en-IN"/>
        </w:rPr>
        <w:t xml:space="preserve">                                                                                        </w:t>
      </w:r>
      <w:r>
        <w:rPr>
          <w:rFonts w:hint="default" w:ascii="Times New Roman" w:hAnsi="Times New Roman" w:eastAsia="SimSun" w:cs="Times New Roman"/>
          <w:b/>
          <w:bCs/>
          <w:sz w:val="24"/>
          <w:szCs w:val="24"/>
          <w:lang w:val="en-IN"/>
        </w:rPr>
        <w:t xml:space="preserve">  </w:t>
      </w:r>
    </w:p>
    <w:p>
      <w:pPr>
        <w:ind w:firstLine="4337" w:firstLineChars="1800"/>
        <w:rPr>
          <w:rFonts w:hint="default" w:ascii="Times New Roman" w:hAnsi="Times New Roman" w:eastAsia="SimSun" w:cs="Times New Roman"/>
          <w:b/>
          <w:bCs/>
          <w:sz w:val="24"/>
          <w:szCs w:val="24"/>
        </w:rPr>
      </w:pPr>
    </w:p>
    <w:p>
      <w:pPr>
        <w:ind w:firstLine="4337" w:firstLineChars="1800"/>
        <w:rPr>
          <w:rFonts w:hint="default" w:ascii="Times New Roman" w:hAnsi="Times New Roman" w:eastAsia="SimSun" w:cs="Times New Roman"/>
          <w:b/>
          <w:bCs/>
          <w:sz w:val="24"/>
          <w:szCs w:val="24"/>
        </w:rPr>
      </w:pPr>
    </w:p>
    <w:p>
      <w:pPr>
        <w:ind w:firstLine="3614" w:firstLineChars="150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Mentor Signature</w:t>
      </w:r>
      <w:r>
        <w:rPr>
          <w:rFonts w:hint="default" w:ascii="Times New Roman" w:hAnsi="Times New Roman" w:eastAsia="SimSun" w:cs="Times New Roman"/>
          <w:b/>
          <w:bCs/>
          <w:sz w:val="24"/>
          <w:szCs w:val="24"/>
          <w:lang w:val="en-IN"/>
        </w:rPr>
        <w:t xml:space="preserve"> :</w:t>
      </w:r>
      <w:r>
        <w:rPr>
          <w:rFonts w:hint="default" w:ascii="Times New Roman" w:hAnsi="Times New Roman" w:eastAsia="SimSun" w:cs="Times New Roman"/>
          <w:b w:val="0"/>
          <w:bCs w:val="0"/>
          <w:sz w:val="24"/>
          <w:szCs w:val="24"/>
          <w:lang w:val="en-US"/>
        </w:rPr>
        <w:t>Ms Jasneet Kaur</w:t>
      </w:r>
    </w:p>
    <w:p>
      <w:pPr>
        <w:jc w:val="both"/>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DEPARTMENT OF COMPUTER SCIENCE &amp; ENGINEERING</w:t>
      </w:r>
    </w:p>
    <w:p>
      <w:pPr>
        <w:jc w:val="center"/>
        <w:rPr>
          <w:rFonts w:ascii="Times New Roman" w:hAnsi="Times New Roman" w:cs="Times New Roman"/>
          <w:color w:val="auto"/>
          <w:sz w:val="32"/>
          <w:szCs w:val="32"/>
          <w:u w:val="single"/>
        </w:rPr>
      </w:pPr>
      <w:r>
        <w:rPr>
          <w:rFonts w:hint="default" w:ascii="Times New Roman" w:hAnsi="Times New Roman" w:eastAsia="SimSun" w:cs="Times New Roman"/>
          <w:b/>
          <w:bCs/>
          <w:sz w:val="24"/>
          <w:szCs w:val="24"/>
        </w:rPr>
        <w:t>Chandigarh University, Gharua</w:t>
      </w:r>
    </w:p>
    <w:p>
      <w:pPr>
        <w:pStyle w:val="2"/>
        <w:ind w:firstLine="3052" w:firstLineChars="950"/>
        <w:jc w:val="both"/>
      </w:pPr>
      <w:r>
        <w:rPr>
          <w:rFonts w:ascii="Times New Roman" w:hAnsi="Times New Roman" w:cs="Times New Roman"/>
          <w:color w:val="auto"/>
          <w:sz w:val="32"/>
          <w:szCs w:val="32"/>
          <w:u w:val="single"/>
        </w:rPr>
        <w:t>CERTIFICATE</w:t>
      </w:r>
    </w:p>
    <w:p>
      <w:pPr>
        <w:jc w:val="center"/>
      </w:pPr>
    </w:p>
    <w:p>
      <w:pPr>
        <w:jc w:val="both"/>
        <w:rPr>
          <w:rFonts w:ascii="Times New Roman" w:hAnsi="Times New Roman" w:cs="Times New Roman"/>
          <w:sz w:val="24"/>
          <w:szCs w:val="24"/>
        </w:rPr>
      </w:pPr>
      <w:r>
        <w:rPr>
          <w:rFonts w:ascii="Times New Roman" w:hAnsi="Times New Roman" w:cs="Times New Roman"/>
          <w:sz w:val="24"/>
          <w:szCs w:val="24"/>
        </w:rPr>
        <w:t xml:space="preserve">This is to certify that the work embodied in this Project Report entitled </w:t>
      </w:r>
      <w:r>
        <w:rPr>
          <w:rFonts w:ascii="Times New Roman" w:hAnsi="Times New Roman" w:cs="Times New Roman"/>
          <w:b/>
          <w:bCs/>
          <w:sz w:val="24"/>
          <w:szCs w:val="24"/>
        </w:rPr>
        <w:t xml:space="preserve">“ </w:t>
      </w:r>
      <w:r>
        <w:rPr>
          <w:rFonts w:hint="default" w:ascii="Times New Roman" w:hAnsi="Times New Roman" w:eastAsia="SimSun"/>
          <w:b/>
          <w:bCs/>
          <w:sz w:val="24"/>
          <w:szCs w:val="24"/>
        </w:rPr>
        <w:t>H</w:t>
      </w:r>
      <w:r>
        <w:rPr>
          <w:rFonts w:hint="default" w:ascii="Times New Roman" w:hAnsi="Times New Roman" w:eastAsia="SimSun"/>
          <w:b/>
          <w:bCs/>
          <w:sz w:val="24"/>
          <w:szCs w:val="24"/>
          <w:lang w:val="en-US"/>
        </w:rPr>
        <w:t>EALTH</w:t>
      </w:r>
      <w:r>
        <w:rPr>
          <w:rFonts w:hint="default" w:ascii="Times New Roman" w:hAnsi="Times New Roman" w:eastAsia="SimSun"/>
          <w:b/>
          <w:bCs/>
          <w:sz w:val="24"/>
          <w:szCs w:val="24"/>
        </w:rPr>
        <w:t xml:space="preserve"> C</w:t>
      </w:r>
      <w:r>
        <w:rPr>
          <w:rFonts w:hint="default" w:ascii="Times New Roman" w:hAnsi="Times New Roman" w:eastAsia="SimSun"/>
          <w:b/>
          <w:bCs/>
          <w:sz w:val="24"/>
          <w:szCs w:val="24"/>
          <w:lang w:val="en-US"/>
        </w:rPr>
        <w:t>ARE</w:t>
      </w:r>
      <w:r>
        <w:rPr>
          <w:rFonts w:hint="default" w:ascii="Times New Roman" w:hAnsi="Times New Roman" w:eastAsia="SimSun"/>
          <w:b/>
          <w:bCs/>
          <w:sz w:val="24"/>
          <w:szCs w:val="24"/>
        </w:rPr>
        <w:t xml:space="preserve"> C</w:t>
      </w:r>
      <w:r>
        <w:rPr>
          <w:rFonts w:hint="default" w:ascii="Times New Roman" w:hAnsi="Times New Roman" w:eastAsia="SimSun"/>
          <w:b/>
          <w:bCs/>
          <w:sz w:val="24"/>
          <w:szCs w:val="24"/>
          <w:lang w:val="en-US"/>
        </w:rPr>
        <w:t>HAT</w:t>
      </w:r>
      <w:r>
        <w:rPr>
          <w:rFonts w:hint="default" w:ascii="Times New Roman" w:hAnsi="Times New Roman" w:eastAsia="SimSun"/>
          <w:b/>
          <w:bCs/>
          <w:sz w:val="24"/>
          <w:szCs w:val="24"/>
        </w:rPr>
        <w:t xml:space="preserve"> B</w:t>
      </w:r>
      <w:r>
        <w:rPr>
          <w:rFonts w:hint="default" w:ascii="Times New Roman" w:hAnsi="Times New Roman" w:eastAsia="SimSun"/>
          <w:b/>
          <w:bCs/>
          <w:sz w:val="24"/>
          <w:szCs w:val="24"/>
          <w:lang w:val="en-US"/>
        </w:rPr>
        <w:t>OT</w:t>
      </w:r>
      <w:r>
        <w:rPr>
          <w:rFonts w:ascii="Times New Roman" w:hAnsi="Times New Roman" w:cs="Times New Roman"/>
          <w:b/>
          <w:bCs/>
          <w:sz w:val="24"/>
          <w:szCs w:val="24"/>
        </w:rPr>
        <w:t xml:space="preserve"> ” </w:t>
      </w:r>
      <w:r>
        <w:rPr>
          <w:rFonts w:ascii="Times New Roman" w:hAnsi="Times New Roman" w:cs="Times New Roman"/>
          <w:sz w:val="24"/>
          <w:szCs w:val="24"/>
        </w:rPr>
        <w:t xml:space="preserve">being submitted by  </w:t>
      </w:r>
      <w:r>
        <w:rPr>
          <w:rFonts w:ascii="Times New Roman" w:hAnsi="Times New Roman" w:cs="Times New Roman"/>
          <w:b/>
          <w:sz w:val="24"/>
          <w:szCs w:val="24"/>
        </w:rPr>
        <w:t xml:space="preserve">“ </w:t>
      </w:r>
      <w:r>
        <w:rPr>
          <w:rFonts w:hint="default" w:ascii="Times New Roman" w:hAnsi="Times New Roman" w:cs="Times New Roman"/>
          <w:b/>
          <w:sz w:val="24"/>
          <w:szCs w:val="24"/>
          <w:lang w:val="en-IN"/>
        </w:rPr>
        <w:t>PREETI</w:t>
      </w:r>
      <w:r>
        <w:rPr>
          <w:rFonts w:ascii="Times New Roman" w:hAnsi="Times New Roman" w:cs="Times New Roman"/>
          <w:b/>
          <w:sz w:val="24"/>
          <w:szCs w:val="24"/>
        </w:rPr>
        <w:t xml:space="preserve"> ”  - </w:t>
      </w:r>
      <w:r>
        <w:rPr>
          <w:rFonts w:ascii="Times New Roman" w:hAnsi="Times New Roman" w:cs="Times New Roman"/>
          <w:sz w:val="24"/>
          <w:szCs w:val="24"/>
        </w:rPr>
        <w:t>UID</w:t>
      </w:r>
      <w:r>
        <w:rPr>
          <w:rFonts w:ascii="Times New Roman" w:hAnsi="Times New Roman" w:cs="Times New Roman"/>
          <w:b/>
          <w:sz w:val="24"/>
          <w:szCs w:val="24"/>
        </w:rPr>
        <w:t xml:space="preserve"> “ 19BCS14</w:t>
      </w:r>
      <w:r>
        <w:rPr>
          <w:rFonts w:hint="default" w:ascii="Times New Roman" w:hAnsi="Times New Roman" w:cs="Times New Roman"/>
          <w:b/>
          <w:sz w:val="24"/>
          <w:szCs w:val="24"/>
          <w:lang w:val="en-IN"/>
        </w:rPr>
        <w:t>23</w:t>
      </w:r>
      <w:r>
        <w:rPr>
          <w:rFonts w:ascii="Times New Roman" w:hAnsi="Times New Roman" w:cs="Times New Roman"/>
          <w:b/>
          <w:sz w:val="24"/>
          <w:szCs w:val="24"/>
        </w:rPr>
        <w:t xml:space="preserve"> ”, “ </w:t>
      </w:r>
      <w:r>
        <w:rPr>
          <w:rFonts w:hint="default" w:ascii="Times New Roman" w:hAnsi="Times New Roman" w:cs="Times New Roman"/>
          <w:b/>
          <w:sz w:val="24"/>
          <w:szCs w:val="24"/>
          <w:lang w:val="en-IN"/>
        </w:rPr>
        <w:t>A</w:t>
      </w:r>
      <w:r>
        <w:rPr>
          <w:rFonts w:hint="default" w:ascii="Times New Roman" w:hAnsi="Times New Roman" w:cs="Times New Roman"/>
          <w:b/>
          <w:sz w:val="24"/>
          <w:szCs w:val="24"/>
          <w:lang w:val="en-US"/>
        </w:rPr>
        <w:t>MIT KUMAR</w:t>
      </w:r>
      <w:r>
        <w:rPr>
          <w:rFonts w:ascii="Times New Roman" w:hAnsi="Times New Roman" w:cs="Times New Roman"/>
          <w:b/>
          <w:sz w:val="24"/>
          <w:szCs w:val="24"/>
        </w:rPr>
        <w:t xml:space="preserve"> ” -</w:t>
      </w:r>
      <w:r>
        <w:rPr>
          <w:rFonts w:hint="default" w:ascii="Times New Roman" w:hAnsi="Times New Roman" w:cs="Times New Roman"/>
          <w:b/>
          <w:sz w:val="24"/>
          <w:szCs w:val="24"/>
          <w:lang w:val="en-IN"/>
        </w:rPr>
        <w:t xml:space="preserve"> </w:t>
      </w:r>
      <w:r>
        <w:rPr>
          <w:rFonts w:ascii="Times New Roman" w:hAnsi="Times New Roman" w:cs="Times New Roman"/>
          <w:sz w:val="24"/>
          <w:szCs w:val="24"/>
        </w:rPr>
        <w:t>UID</w:t>
      </w:r>
      <w:r>
        <w:rPr>
          <w:rFonts w:ascii="Times New Roman" w:hAnsi="Times New Roman" w:cs="Times New Roman"/>
          <w:b/>
          <w:sz w:val="24"/>
          <w:szCs w:val="24"/>
        </w:rPr>
        <w:t xml:space="preserve"> “ 19BCS14</w:t>
      </w:r>
      <w:r>
        <w:rPr>
          <w:rFonts w:hint="default" w:ascii="Times New Roman" w:hAnsi="Times New Roman" w:cs="Times New Roman"/>
          <w:b/>
          <w:sz w:val="24"/>
          <w:szCs w:val="24"/>
          <w:lang w:val="en-US"/>
        </w:rPr>
        <w:t>09</w:t>
      </w:r>
      <w:r>
        <w:rPr>
          <w:rFonts w:ascii="Times New Roman" w:hAnsi="Times New Roman" w:cs="Times New Roman"/>
          <w:b/>
          <w:sz w:val="24"/>
          <w:szCs w:val="24"/>
        </w:rPr>
        <w:t xml:space="preserve"> ”, “ </w:t>
      </w:r>
      <w:r>
        <w:rPr>
          <w:rFonts w:hint="default" w:ascii="Times New Roman" w:hAnsi="Times New Roman" w:cs="Times New Roman"/>
          <w:b/>
          <w:sz w:val="24"/>
          <w:szCs w:val="24"/>
          <w:lang w:val="en-US"/>
        </w:rPr>
        <w:t>ARUN GOSAIN</w:t>
      </w:r>
      <w:r>
        <w:rPr>
          <w:rFonts w:ascii="Times New Roman" w:hAnsi="Times New Roman" w:cs="Times New Roman"/>
          <w:b/>
          <w:sz w:val="24"/>
          <w:szCs w:val="24"/>
        </w:rPr>
        <w:t xml:space="preserve">” - </w:t>
      </w:r>
      <w:r>
        <w:rPr>
          <w:rFonts w:ascii="Times New Roman" w:hAnsi="Times New Roman" w:cs="Times New Roman"/>
          <w:sz w:val="24"/>
          <w:szCs w:val="24"/>
        </w:rPr>
        <w:t>UID</w:t>
      </w:r>
      <w:r>
        <w:rPr>
          <w:rFonts w:ascii="Times New Roman" w:hAnsi="Times New Roman" w:cs="Times New Roman"/>
          <w:b/>
          <w:sz w:val="24"/>
          <w:szCs w:val="24"/>
        </w:rPr>
        <w:t xml:space="preserve"> “ 19BCS1</w:t>
      </w:r>
      <w:r>
        <w:rPr>
          <w:rFonts w:hint="default" w:ascii="Times New Roman" w:hAnsi="Times New Roman" w:cs="Times New Roman"/>
          <w:b/>
          <w:sz w:val="24"/>
          <w:szCs w:val="24"/>
          <w:lang w:val="en-US"/>
        </w:rPr>
        <w:t>413</w:t>
      </w:r>
      <w:r>
        <w:rPr>
          <w:rFonts w:ascii="Times New Roman" w:hAnsi="Times New Roman" w:cs="Times New Roman"/>
          <w:b/>
          <w:sz w:val="24"/>
          <w:szCs w:val="24"/>
        </w:rPr>
        <w:t xml:space="preserve"> ”, “ </w:t>
      </w:r>
      <w:r>
        <w:rPr>
          <w:rFonts w:hint="default" w:ascii="Times New Roman" w:hAnsi="Times New Roman" w:cs="Times New Roman"/>
          <w:b/>
          <w:sz w:val="24"/>
          <w:szCs w:val="24"/>
          <w:lang w:val="en-US"/>
        </w:rPr>
        <w:t>KISHAN KUMAR</w:t>
      </w:r>
      <w:r>
        <w:rPr>
          <w:rFonts w:ascii="Times New Roman" w:hAnsi="Times New Roman" w:cs="Times New Roman"/>
          <w:b/>
          <w:sz w:val="24"/>
          <w:szCs w:val="24"/>
        </w:rPr>
        <w:t xml:space="preserve"> ” - </w:t>
      </w:r>
      <w:r>
        <w:rPr>
          <w:rFonts w:ascii="Times New Roman" w:hAnsi="Times New Roman" w:cs="Times New Roman"/>
          <w:sz w:val="24"/>
          <w:szCs w:val="24"/>
        </w:rPr>
        <w:t>UID</w:t>
      </w:r>
      <w:r>
        <w:rPr>
          <w:rFonts w:ascii="Times New Roman" w:hAnsi="Times New Roman" w:cs="Times New Roman"/>
          <w:b/>
          <w:sz w:val="24"/>
          <w:szCs w:val="24"/>
        </w:rPr>
        <w:t>“19BCS1</w:t>
      </w:r>
      <w:r>
        <w:rPr>
          <w:rFonts w:hint="default" w:ascii="Times New Roman" w:hAnsi="Times New Roman" w:cs="Times New Roman"/>
          <w:b/>
          <w:sz w:val="24"/>
          <w:szCs w:val="24"/>
          <w:lang w:val="en-US"/>
        </w:rPr>
        <w:t>421</w:t>
      </w:r>
      <w:r>
        <w:rPr>
          <w:rFonts w:ascii="Times New Roman" w:hAnsi="Times New Roman" w:cs="Times New Roman"/>
          <w:b/>
          <w:sz w:val="24"/>
          <w:szCs w:val="24"/>
        </w:rPr>
        <w:t xml:space="preserve">” , </w:t>
      </w:r>
      <w:r>
        <w:rPr>
          <w:rFonts w:hint="default" w:ascii="Times New Roman" w:hAnsi="Times New Roman" w:cs="Times New Roman"/>
          <w:b/>
          <w:sz w:val="24"/>
          <w:szCs w:val="24"/>
          <w:lang w:val="en-US"/>
        </w:rPr>
        <w:t>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for partial fulfillment of the requirement for the degree of </w:t>
      </w:r>
      <w:r>
        <w:rPr>
          <w:rFonts w:ascii="Times New Roman" w:hAnsi="Times New Roman" w:cs="Times New Roman"/>
          <w:b/>
          <w:sz w:val="24"/>
          <w:szCs w:val="24"/>
        </w:rPr>
        <w:t>“ Bachelor of Engineering in Computer Science &amp; Engineering ”</w:t>
      </w:r>
      <w:r>
        <w:rPr>
          <w:rFonts w:ascii="Times New Roman" w:hAnsi="Times New Roman" w:cs="Times New Roman"/>
          <w:sz w:val="24"/>
          <w:szCs w:val="24"/>
        </w:rPr>
        <w:t xml:space="preserve"> discipline in “ </w:t>
      </w:r>
      <w:r>
        <w:rPr>
          <w:rFonts w:ascii="Times New Roman" w:hAnsi="Times New Roman" w:cs="Times New Roman"/>
          <w:b/>
          <w:sz w:val="24"/>
          <w:szCs w:val="24"/>
        </w:rPr>
        <w:t>Chandigarh University</w:t>
      </w:r>
      <w:r>
        <w:rPr>
          <w:rFonts w:ascii="Times New Roman" w:hAnsi="Times New Roman" w:cs="Times New Roman"/>
          <w:sz w:val="24"/>
          <w:szCs w:val="24"/>
        </w:rPr>
        <w:t xml:space="preserve"> ” during the academic session </w:t>
      </w:r>
      <w:r>
        <w:rPr>
          <w:rFonts w:hint="default" w:ascii="Times New Roman" w:hAnsi="Times New Roman" w:cs="Times New Roman"/>
          <w:sz w:val="24"/>
          <w:szCs w:val="24"/>
          <w:lang w:val="en-US"/>
        </w:rPr>
        <w:t>AUG</w:t>
      </w:r>
      <w:r>
        <w:rPr>
          <w:rFonts w:ascii="Times New Roman" w:hAnsi="Times New Roman" w:cs="Times New Roman"/>
          <w:sz w:val="24"/>
          <w:szCs w:val="24"/>
        </w:rPr>
        <w:t xml:space="preserve"> - </w:t>
      </w:r>
      <w:r>
        <w:rPr>
          <w:rFonts w:hint="default" w:ascii="Times New Roman" w:hAnsi="Times New Roman" w:cs="Times New Roman"/>
          <w:sz w:val="24"/>
          <w:szCs w:val="24"/>
          <w:lang w:val="en-US"/>
        </w:rPr>
        <w:t xml:space="preserve">DEC </w:t>
      </w:r>
      <w:r>
        <w:rPr>
          <w:rFonts w:ascii="Times New Roman" w:hAnsi="Times New Roman" w:cs="Times New Roman"/>
          <w:sz w:val="24"/>
          <w:szCs w:val="24"/>
        </w:rPr>
        <w:t xml:space="preserve">2021  is a record of  </w:t>
      </w:r>
      <w:r>
        <w:rPr>
          <w:rFonts w:ascii="Times New Roman" w:hAnsi="Times New Roman" w:cs="Times New Roman"/>
          <w:sz w:val="24"/>
          <w:szCs w:val="24"/>
          <w:lang w:val="en-IN"/>
        </w:rPr>
        <w:t>debonair</w:t>
      </w:r>
      <w:r>
        <w:rPr>
          <w:rFonts w:ascii="Times New Roman" w:hAnsi="Times New Roman" w:cs="Times New Roman"/>
          <w:sz w:val="24"/>
          <w:szCs w:val="24"/>
        </w:rPr>
        <w:t xml:space="preserve"> piece of work, carried out by student under my supervision and guidance in the</w:t>
      </w:r>
      <w:r>
        <w:rPr>
          <w:rFonts w:ascii="Times New Roman" w:hAnsi="Times New Roman" w:cs="Times New Roman"/>
          <w:b/>
          <w:sz w:val="24"/>
          <w:szCs w:val="24"/>
        </w:rPr>
        <w:t xml:space="preserve"> “ Department of Computer Science &amp; Engineering ”, Chandigarh University.</w:t>
      </w:r>
    </w:p>
    <w:p>
      <w:pPr>
        <w:spacing w:line="323" w:lineRule="auto"/>
        <w:ind w:right="40"/>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The report has been approved as it satisfies the academic requirements in respect of mini-project work prescribed for the course.</w:t>
      </w:r>
    </w:p>
    <w:p>
      <w:pPr>
        <w:pStyle w:val="2"/>
        <w:ind w:firstLine="3052" w:firstLineChars="950"/>
        <w:jc w:val="both"/>
        <w:rPr>
          <w:rFonts w:ascii="Times New Roman" w:hAnsi="Times New Roman" w:cs="Times New Roman"/>
          <w:color w:val="auto"/>
          <w:sz w:val="32"/>
          <w:szCs w:val="32"/>
          <w:u w:val="single"/>
        </w:rPr>
      </w:pPr>
    </w:p>
    <w:p>
      <w:pPr>
        <w:pStyle w:val="2"/>
        <w:ind w:firstLine="3052" w:firstLineChars="950"/>
        <w:jc w:val="both"/>
        <w:rPr>
          <w:rFonts w:ascii="Times New Roman" w:hAnsi="Times New Roman" w:cs="Times New Roman"/>
          <w:color w:val="auto"/>
          <w:sz w:val="32"/>
          <w:szCs w:val="32"/>
          <w:u w:val="single"/>
        </w:rPr>
      </w:pPr>
      <w:r>
        <w:rPr>
          <w:rFonts w:ascii="Times New Roman" w:hAnsi="Times New Roman" w:cs="Times New Roman"/>
          <w:color w:val="auto"/>
          <w:sz w:val="32"/>
          <w:szCs w:val="32"/>
          <w:u w:val="single"/>
        </w:rPr>
        <w:t>DECLARATION</w:t>
      </w:r>
    </w:p>
    <w:p>
      <w:pPr>
        <w:pStyle w:val="2"/>
        <w:spacing w:line="360" w:lineRule="auto"/>
        <w:jc w:val="both"/>
        <w:rPr>
          <w:rFonts w:ascii="Times New Roman" w:hAnsi="Times New Roman" w:cs="Times New Roman"/>
          <w:b w:val="0"/>
          <w:bCs w:val="0"/>
          <w:color w:val="auto"/>
          <w:sz w:val="24"/>
          <w:szCs w:val="24"/>
        </w:rPr>
      </w:pPr>
      <w:r>
        <w:rPr>
          <w:rFonts w:ascii="Times New Roman" w:hAnsi="Times New Roman" w:cs="Times New Roman"/>
          <w:b w:val="0"/>
          <w:color w:val="auto"/>
          <w:sz w:val="24"/>
          <w:szCs w:val="24"/>
        </w:rPr>
        <w:t xml:space="preserve">Me and my team, are the students of </w:t>
      </w:r>
      <w:r>
        <w:rPr>
          <w:rFonts w:ascii="Times New Roman" w:hAnsi="Times New Roman" w:cs="Times New Roman"/>
          <w:color w:val="auto"/>
          <w:sz w:val="24"/>
          <w:szCs w:val="24"/>
        </w:rPr>
        <w:t xml:space="preserve">Bachelor of Engineering </w:t>
      </w:r>
      <w:r>
        <w:rPr>
          <w:rFonts w:ascii="Times New Roman" w:hAnsi="Times New Roman" w:cs="Times New Roman"/>
          <w:b w:val="0"/>
          <w:color w:val="auto"/>
          <w:sz w:val="24"/>
          <w:szCs w:val="24"/>
        </w:rPr>
        <w:t xml:space="preserve">in </w:t>
      </w:r>
      <w:r>
        <w:rPr>
          <w:rFonts w:ascii="Times New Roman" w:hAnsi="Times New Roman" w:cs="Times New Roman"/>
          <w:color w:val="auto"/>
          <w:sz w:val="24"/>
          <w:szCs w:val="24"/>
        </w:rPr>
        <w:t xml:space="preserve">Computer Science &amp; Engineering, </w:t>
      </w:r>
      <w:r>
        <w:rPr>
          <w:rFonts w:hint="default" w:ascii="Times New Roman" w:hAnsi="Times New Roman" w:cs="Times New Roman"/>
          <w:color w:val="auto"/>
          <w:sz w:val="24"/>
          <w:szCs w:val="24"/>
          <w:lang w:val="en-US"/>
        </w:rPr>
        <w:t>5</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Semester</w:t>
      </w:r>
      <w:r>
        <w:rPr>
          <w:rFonts w:ascii="Times New Roman" w:hAnsi="Times New Roman" w:cs="Times New Roman"/>
          <w:b w:val="0"/>
          <w:color w:val="auto"/>
          <w:sz w:val="24"/>
          <w:szCs w:val="24"/>
        </w:rPr>
        <w:t xml:space="preserve"> , </w:t>
      </w:r>
      <w:r>
        <w:rPr>
          <w:rFonts w:ascii="Times New Roman" w:hAnsi="Times New Roman" w:cs="Times New Roman"/>
          <w:color w:val="auto"/>
          <w:sz w:val="24"/>
          <w:szCs w:val="24"/>
        </w:rPr>
        <w:t xml:space="preserve">session: </w:t>
      </w:r>
      <w:r>
        <w:rPr>
          <w:rFonts w:hint="default" w:ascii="Times New Roman" w:hAnsi="Times New Roman" w:cs="Times New Roman"/>
          <w:color w:val="auto"/>
          <w:sz w:val="24"/>
          <w:szCs w:val="24"/>
          <w:lang w:val="en-US"/>
        </w:rPr>
        <w:t>Aug</w:t>
      </w:r>
      <w:r>
        <w:rPr>
          <w:rFonts w:ascii="Times New Roman" w:hAnsi="Times New Roman" w:cs="Times New Roman"/>
          <w:color w:val="auto"/>
          <w:sz w:val="24"/>
          <w:szCs w:val="24"/>
        </w:rPr>
        <w:t xml:space="preserve"> – </w:t>
      </w:r>
      <w:r>
        <w:rPr>
          <w:rFonts w:hint="default" w:ascii="Times New Roman" w:hAnsi="Times New Roman" w:cs="Times New Roman"/>
          <w:color w:val="auto"/>
          <w:sz w:val="24"/>
          <w:szCs w:val="24"/>
          <w:lang w:val="en-US"/>
        </w:rPr>
        <w:t>Dec</w:t>
      </w:r>
      <w:r>
        <w:rPr>
          <w:rFonts w:ascii="Times New Roman" w:hAnsi="Times New Roman" w:cs="Times New Roman"/>
          <w:color w:val="auto"/>
          <w:sz w:val="24"/>
          <w:szCs w:val="24"/>
        </w:rPr>
        <w:t xml:space="preserve"> 2021, Chandigarh University, </w:t>
      </w:r>
      <w:r>
        <w:rPr>
          <w:rFonts w:ascii="Times New Roman" w:hAnsi="Times New Roman" w:cs="Times New Roman"/>
          <w:b w:val="0"/>
          <w:color w:val="auto"/>
          <w:sz w:val="24"/>
          <w:szCs w:val="24"/>
        </w:rPr>
        <w:t xml:space="preserve">hereby declare that the work presented in this Project Report entitled </w:t>
      </w:r>
      <w:r>
        <w:rPr>
          <w:rFonts w:ascii="Times New Roman" w:hAnsi="Times New Roman" w:cs="Times New Roman"/>
          <w:bCs w:val="0"/>
          <w:color w:val="auto"/>
          <w:sz w:val="24"/>
          <w:szCs w:val="24"/>
        </w:rPr>
        <w:t>“</w:t>
      </w:r>
      <w:r>
        <w:rPr>
          <w:rFonts w:hint="default" w:ascii="Times New Roman" w:hAnsi="Times New Roman" w:cs="Times New Roman"/>
          <w:bCs w:val="0"/>
          <w:color w:val="auto"/>
          <w:sz w:val="24"/>
          <w:szCs w:val="24"/>
          <w:lang w:val="en-US"/>
        </w:rPr>
        <w:t>Health Care Chat Bot</w:t>
      </w:r>
      <w:r>
        <w:rPr>
          <w:rFonts w:ascii="Times New Roman" w:hAnsi="Times New Roman" w:cs="Times New Roman"/>
          <w:color w:val="auto"/>
          <w:sz w:val="24"/>
          <w:szCs w:val="24"/>
        </w:rPr>
        <w:t xml:space="preserve"> </w:t>
      </w:r>
      <w:r>
        <w:rPr>
          <w:rFonts w:ascii="Times New Roman" w:hAnsi="Times New Roman" w:cs="Times New Roman"/>
          <w:bCs w:val="0"/>
          <w:color w:val="auto"/>
          <w:sz w:val="24"/>
          <w:szCs w:val="24"/>
        </w:rPr>
        <w:t>”</w:t>
      </w:r>
      <w:r>
        <w:rPr>
          <w:rFonts w:ascii="Times New Roman" w:hAnsi="Times New Roman" w:cs="Times New Roman"/>
          <w:b w:val="0"/>
          <w:bCs w:val="0"/>
          <w:color w:val="auto"/>
          <w:sz w:val="24"/>
          <w:szCs w:val="24"/>
        </w:rPr>
        <w:t xml:space="preserve"> is the outcome of my own work, is </w:t>
      </w:r>
      <w:r>
        <w:rPr>
          <w:rFonts w:ascii="Times New Roman" w:hAnsi="Times New Roman" w:cs="Times New Roman"/>
          <w:b w:val="0"/>
          <w:bCs w:val="0"/>
          <w:color w:val="auto"/>
          <w:sz w:val="24"/>
          <w:szCs w:val="24"/>
          <w:lang w:val="en-IN"/>
        </w:rPr>
        <w:t>debonair</w:t>
      </w:r>
      <w:r>
        <w:rPr>
          <w:rFonts w:ascii="Times New Roman" w:hAnsi="Times New Roman" w:cs="Times New Roman"/>
          <w:b w:val="0"/>
          <w:bCs w:val="0"/>
          <w:color w:val="auto"/>
          <w:sz w:val="24"/>
          <w:szCs w:val="24"/>
        </w:rPr>
        <w:t xml:space="preserve"> and correct to the best of my knowledge and this work has been carried out taking care of Engineering Ethics. The work presented does not infringe any patented work and has not been submitted to any other university or anywhere else for the award of any degree or any professional diploma.</w:t>
      </w:r>
    </w:p>
    <w:p>
      <w:pPr>
        <w:pStyle w:val="5"/>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Student details and Signature</w:t>
      </w:r>
    </w:p>
    <w:tbl>
      <w:tblPr>
        <w:tblStyle w:val="4"/>
        <w:tblpPr w:leftFromText="180" w:rightFromText="180" w:vertAnchor="text" w:horzAnchor="margin" w:tblpX="104" w:tblpY="372"/>
        <w:tblW w:w="81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3"/>
        <w:gridCol w:w="3042"/>
        <w:gridCol w:w="2115"/>
        <w:gridCol w:w="21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trPr>
        <w:tc>
          <w:tcPr>
            <w:tcW w:w="843" w:type="dxa"/>
            <w:shd w:val="clear" w:color="auto" w:fill="F2F2F2"/>
            <w:vAlign w:val="center"/>
          </w:tcPr>
          <w:p>
            <w:pPr>
              <w:jc w:val="center"/>
              <w:rPr>
                <w:b/>
                <w:sz w:val="24"/>
                <w:szCs w:val="24"/>
              </w:rPr>
            </w:pPr>
            <w:r>
              <w:rPr>
                <w:b/>
                <w:sz w:val="24"/>
                <w:szCs w:val="24"/>
              </w:rPr>
              <w:t>S.No.</w:t>
            </w:r>
          </w:p>
        </w:tc>
        <w:tc>
          <w:tcPr>
            <w:tcW w:w="3042" w:type="dxa"/>
            <w:shd w:val="clear" w:color="auto" w:fill="F2F2F2"/>
            <w:vAlign w:val="center"/>
          </w:tcPr>
          <w:p>
            <w:pPr>
              <w:jc w:val="center"/>
              <w:rPr>
                <w:rFonts w:hint="default"/>
                <w:b/>
                <w:sz w:val="24"/>
                <w:szCs w:val="24"/>
                <w:lang w:val="en-US"/>
              </w:rPr>
            </w:pPr>
            <w:r>
              <w:rPr>
                <w:b/>
                <w:sz w:val="24"/>
                <w:szCs w:val="24"/>
              </w:rPr>
              <w:t>U</w:t>
            </w:r>
            <w:r>
              <w:rPr>
                <w:rFonts w:hint="default"/>
                <w:b/>
                <w:sz w:val="24"/>
                <w:szCs w:val="24"/>
                <w:lang w:val="en-US"/>
              </w:rPr>
              <w:t>ID</w:t>
            </w:r>
          </w:p>
        </w:tc>
        <w:tc>
          <w:tcPr>
            <w:tcW w:w="2115" w:type="dxa"/>
            <w:shd w:val="clear" w:color="auto" w:fill="F2F2F2"/>
            <w:vAlign w:val="center"/>
          </w:tcPr>
          <w:p>
            <w:pPr>
              <w:jc w:val="center"/>
              <w:rPr>
                <w:b/>
                <w:sz w:val="24"/>
                <w:szCs w:val="24"/>
              </w:rPr>
            </w:pPr>
            <w:r>
              <w:rPr>
                <w:b/>
                <w:sz w:val="24"/>
                <w:szCs w:val="24"/>
              </w:rPr>
              <w:t>Name</w:t>
            </w:r>
          </w:p>
        </w:tc>
        <w:tc>
          <w:tcPr>
            <w:tcW w:w="2115" w:type="dxa"/>
            <w:shd w:val="clear" w:color="auto" w:fill="F2F2F2"/>
            <w:vAlign w:val="center"/>
          </w:tcPr>
          <w:p>
            <w:pPr>
              <w:jc w:val="center"/>
              <w:rPr>
                <w:rFonts w:hint="default"/>
                <w:b/>
                <w:sz w:val="24"/>
                <w:szCs w:val="24"/>
                <w:lang w:val="en-IN"/>
              </w:rPr>
            </w:pPr>
            <w:r>
              <w:rPr>
                <w:rFonts w:hint="default"/>
                <w:b/>
                <w:sz w:val="24"/>
                <w:szCs w:val="24"/>
                <w:lang w:val="en-IN"/>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843" w:type="dxa"/>
            <w:vAlign w:val="center"/>
          </w:tcPr>
          <w:p>
            <w:pPr>
              <w:jc w:val="center"/>
              <w:rPr>
                <w:b/>
                <w:sz w:val="24"/>
                <w:szCs w:val="24"/>
              </w:rPr>
            </w:pPr>
            <w:r>
              <w:rPr>
                <w:b/>
                <w:sz w:val="24"/>
                <w:szCs w:val="24"/>
              </w:rPr>
              <w:t>1.</w:t>
            </w:r>
          </w:p>
        </w:tc>
        <w:tc>
          <w:tcPr>
            <w:tcW w:w="3042" w:type="dxa"/>
            <w:vAlign w:val="center"/>
          </w:tcPr>
          <w:p>
            <w:pPr>
              <w:rPr>
                <w:rFonts w:hint="default"/>
                <w:sz w:val="24"/>
                <w:szCs w:val="24"/>
                <w:lang w:val="en-IN"/>
              </w:rPr>
            </w:pPr>
            <w:r>
              <w:rPr>
                <w:b/>
                <w:sz w:val="24"/>
                <w:szCs w:val="24"/>
              </w:rPr>
              <w:t xml:space="preserve"> </w:t>
            </w:r>
            <w:r>
              <w:rPr>
                <w:sz w:val="24"/>
                <w:szCs w:val="24"/>
              </w:rPr>
              <w:t xml:space="preserve">        19BCS14</w:t>
            </w:r>
            <w:r>
              <w:rPr>
                <w:rFonts w:hint="default"/>
                <w:sz w:val="24"/>
                <w:szCs w:val="24"/>
                <w:lang w:val="en-IN"/>
              </w:rPr>
              <w:t>23</w:t>
            </w:r>
          </w:p>
        </w:tc>
        <w:tc>
          <w:tcPr>
            <w:tcW w:w="2115" w:type="dxa"/>
            <w:vAlign w:val="center"/>
          </w:tcPr>
          <w:p>
            <w:pPr>
              <w:jc w:val="center"/>
              <w:rPr>
                <w:rFonts w:hint="default"/>
                <w:b/>
                <w:sz w:val="24"/>
                <w:szCs w:val="24"/>
                <w:lang w:val="en-IN"/>
              </w:rPr>
            </w:pPr>
            <w:r>
              <w:rPr>
                <w:rFonts w:hint="default"/>
                <w:b/>
                <w:sz w:val="24"/>
                <w:szCs w:val="24"/>
                <w:lang w:val="en-IN"/>
              </w:rPr>
              <w:t>Preeti</w:t>
            </w:r>
          </w:p>
        </w:tc>
        <w:tc>
          <w:tcPr>
            <w:tcW w:w="2115" w:type="dxa"/>
            <w:vAlign w:val="center"/>
          </w:tcPr>
          <w:p>
            <w:pPr>
              <w:jc w:val="center"/>
              <w:rPr>
                <w:rFonts w:hint="default"/>
                <w:b/>
                <w:sz w:val="24"/>
                <w:szCs w:val="24"/>
                <w:lang w:val="en-IN"/>
              </w:rPr>
            </w:pPr>
            <w:r>
              <w:rPr>
                <w:rFonts w:hint="default"/>
                <w:b/>
                <w:sz w:val="24"/>
                <w:szCs w:val="24"/>
                <w:lang w:val="en-IN"/>
              </w:rPr>
              <w:drawing>
                <wp:inline distT="0" distB="0" distL="114300" distR="114300">
                  <wp:extent cx="1202690" cy="411480"/>
                  <wp:effectExtent l="0" t="0" r="1270" b="0"/>
                  <wp:docPr id="3" name="Picture 2" descr="WhatsApp Image 2021-04-28 at 10.29.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sApp Image 2021-04-28 at 10.29.28 AM"/>
                          <pic:cNvPicPr>
                            <a:picLocks noChangeAspect="1"/>
                          </pic:cNvPicPr>
                        </pic:nvPicPr>
                        <pic:blipFill>
                          <a:blip r:embed="rId5"/>
                          <a:stretch>
                            <a:fillRect/>
                          </a:stretch>
                        </pic:blipFill>
                        <pic:spPr>
                          <a:xfrm>
                            <a:off x="0" y="0"/>
                            <a:ext cx="1202690" cy="41148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 w:hRule="atLeast"/>
        </w:trPr>
        <w:tc>
          <w:tcPr>
            <w:tcW w:w="843" w:type="dxa"/>
            <w:vAlign w:val="center"/>
          </w:tcPr>
          <w:p>
            <w:pPr>
              <w:jc w:val="center"/>
              <w:rPr>
                <w:b/>
                <w:sz w:val="24"/>
                <w:szCs w:val="24"/>
              </w:rPr>
            </w:pPr>
            <w:r>
              <w:rPr>
                <w:b/>
                <w:sz w:val="24"/>
                <w:szCs w:val="24"/>
              </w:rPr>
              <w:t>2.</w:t>
            </w:r>
          </w:p>
        </w:tc>
        <w:tc>
          <w:tcPr>
            <w:tcW w:w="3042" w:type="dxa"/>
            <w:vAlign w:val="center"/>
          </w:tcPr>
          <w:p>
            <w:pPr>
              <w:rPr>
                <w:rFonts w:hint="default"/>
                <w:sz w:val="24"/>
                <w:szCs w:val="24"/>
                <w:lang w:val="en-US"/>
              </w:rPr>
            </w:pPr>
            <w:r>
              <w:rPr>
                <w:b/>
                <w:sz w:val="24"/>
                <w:szCs w:val="24"/>
              </w:rPr>
              <w:t xml:space="preserve"> </w:t>
            </w:r>
            <w:r>
              <w:rPr>
                <w:sz w:val="24"/>
                <w:szCs w:val="24"/>
              </w:rPr>
              <w:t xml:space="preserve">        19BCS14</w:t>
            </w:r>
            <w:r>
              <w:rPr>
                <w:rFonts w:hint="default"/>
                <w:sz w:val="24"/>
                <w:szCs w:val="24"/>
                <w:lang w:val="en-US"/>
              </w:rPr>
              <w:t>09</w:t>
            </w:r>
          </w:p>
        </w:tc>
        <w:tc>
          <w:tcPr>
            <w:tcW w:w="2115" w:type="dxa"/>
            <w:vAlign w:val="center"/>
          </w:tcPr>
          <w:p>
            <w:pPr>
              <w:jc w:val="center"/>
              <w:rPr>
                <w:rFonts w:hint="default"/>
                <w:b/>
                <w:sz w:val="24"/>
                <w:szCs w:val="24"/>
                <w:lang w:val="en-US"/>
              </w:rPr>
            </w:pPr>
            <w:r>
              <w:rPr>
                <w:rFonts w:hint="default"/>
                <w:b/>
                <w:sz w:val="24"/>
                <w:szCs w:val="24"/>
                <w:lang w:val="en-IN"/>
              </w:rPr>
              <w:t>A</w:t>
            </w:r>
            <w:r>
              <w:rPr>
                <w:rFonts w:hint="default"/>
                <w:b/>
                <w:sz w:val="24"/>
                <w:szCs w:val="24"/>
                <w:lang w:val="en-US"/>
              </w:rPr>
              <w:t>mit Kumar</w:t>
            </w:r>
          </w:p>
        </w:tc>
        <w:tc>
          <w:tcPr>
            <w:tcW w:w="2115" w:type="dxa"/>
            <w:vAlign w:val="center"/>
          </w:tcPr>
          <w:p>
            <w:pPr>
              <w:jc w:val="center"/>
              <w:rPr>
                <w:rFonts w:hint="default"/>
                <w:b/>
                <w:sz w:val="24"/>
                <w:szCs w:val="24"/>
                <w:lang w:val="en-US"/>
              </w:rPr>
            </w:pPr>
            <w:r>
              <w:rPr>
                <w:rFonts w:hint="default"/>
                <w:b/>
                <w:sz w:val="24"/>
                <w:szCs w:val="24"/>
                <w:lang w:val="en-US"/>
              </w:rPr>
              <w:drawing>
                <wp:inline distT="0" distB="0" distL="114300" distR="114300">
                  <wp:extent cx="1195070" cy="372110"/>
                  <wp:effectExtent l="0" t="0" r="8890" b="8890"/>
                  <wp:docPr id="4" name="Picture 3" descr="WhatsApp Image 2021-10-26 at 12.55.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hatsApp Image 2021-10-26 at 12.55.40 PM"/>
                          <pic:cNvPicPr>
                            <a:picLocks noChangeAspect="1"/>
                          </pic:cNvPicPr>
                        </pic:nvPicPr>
                        <pic:blipFill>
                          <a:blip r:embed="rId6"/>
                          <a:stretch>
                            <a:fillRect/>
                          </a:stretch>
                        </pic:blipFill>
                        <pic:spPr>
                          <a:xfrm>
                            <a:off x="0" y="0"/>
                            <a:ext cx="1195070" cy="37211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1" w:hRule="atLeast"/>
        </w:trPr>
        <w:tc>
          <w:tcPr>
            <w:tcW w:w="843" w:type="dxa"/>
            <w:vAlign w:val="center"/>
          </w:tcPr>
          <w:p>
            <w:pPr>
              <w:jc w:val="center"/>
              <w:rPr>
                <w:b/>
                <w:sz w:val="24"/>
                <w:szCs w:val="24"/>
              </w:rPr>
            </w:pPr>
            <w:r>
              <w:rPr>
                <w:b/>
                <w:sz w:val="24"/>
                <w:szCs w:val="24"/>
              </w:rPr>
              <w:t>3.</w:t>
            </w:r>
          </w:p>
        </w:tc>
        <w:tc>
          <w:tcPr>
            <w:tcW w:w="3042" w:type="dxa"/>
            <w:vAlign w:val="center"/>
          </w:tcPr>
          <w:p>
            <w:pPr>
              <w:rPr>
                <w:rFonts w:hint="default"/>
                <w:sz w:val="24"/>
                <w:szCs w:val="24"/>
                <w:lang w:val="en-US"/>
              </w:rPr>
            </w:pPr>
            <w:r>
              <w:rPr>
                <w:sz w:val="24"/>
                <w:szCs w:val="24"/>
              </w:rPr>
              <w:t xml:space="preserve">         19BCS14</w:t>
            </w:r>
            <w:r>
              <w:rPr>
                <w:rFonts w:hint="default"/>
                <w:sz w:val="24"/>
                <w:szCs w:val="24"/>
                <w:lang w:val="en-US"/>
              </w:rPr>
              <w:t>13</w:t>
            </w:r>
          </w:p>
        </w:tc>
        <w:tc>
          <w:tcPr>
            <w:tcW w:w="2115" w:type="dxa"/>
            <w:vAlign w:val="center"/>
          </w:tcPr>
          <w:p>
            <w:pPr>
              <w:jc w:val="center"/>
              <w:rPr>
                <w:rFonts w:hint="default"/>
                <w:b/>
                <w:sz w:val="24"/>
                <w:szCs w:val="24"/>
                <w:lang w:val="en-US"/>
              </w:rPr>
            </w:pPr>
            <w:r>
              <w:rPr>
                <w:rFonts w:hint="default"/>
                <w:b/>
                <w:sz w:val="24"/>
                <w:szCs w:val="24"/>
                <w:lang w:val="en-US"/>
              </w:rPr>
              <w:t>Arun Gosain</w:t>
            </w:r>
          </w:p>
        </w:tc>
        <w:tc>
          <w:tcPr>
            <w:tcW w:w="2115" w:type="dxa"/>
            <w:vAlign w:val="center"/>
          </w:tcPr>
          <w:p>
            <w:pPr>
              <w:jc w:val="center"/>
              <w:rPr>
                <w:rFonts w:hint="default"/>
                <w:b/>
                <w:sz w:val="24"/>
                <w:szCs w:val="24"/>
                <w:lang w:val="en-US"/>
              </w:rPr>
            </w:pPr>
            <w:r>
              <w:rPr>
                <w:rFonts w:hint="default"/>
                <w:b/>
                <w:sz w:val="24"/>
                <w:szCs w:val="24"/>
                <w:lang w:val="en-US"/>
              </w:rPr>
              <w:drawing>
                <wp:inline distT="0" distB="0" distL="114300" distR="114300">
                  <wp:extent cx="1195070" cy="351155"/>
                  <wp:effectExtent l="0" t="0" r="8890" b="14605"/>
                  <wp:docPr id="2" name="Picture 4" descr="WhatsApp Image 2021-10-26 at 12.55.4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WhatsApp Image 2021-10-26 at 12.55.40 PM (1)"/>
                          <pic:cNvPicPr>
                            <a:picLocks noChangeAspect="1"/>
                          </pic:cNvPicPr>
                        </pic:nvPicPr>
                        <pic:blipFill>
                          <a:blip r:embed="rId7"/>
                          <a:stretch>
                            <a:fillRect/>
                          </a:stretch>
                        </pic:blipFill>
                        <pic:spPr>
                          <a:xfrm>
                            <a:off x="0" y="0"/>
                            <a:ext cx="1195070" cy="35115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6" w:hRule="atLeast"/>
        </w:trPr>
        <w:tc>
          <w:tcPr>
            <w:tcW w:w="843" w:type="dxa"/>
            <w:vAlign w:val="center"/>
          </w:tcPr>
          <w:p>
            <w:pPr>
              <w:jc w:val="center"/>
              <w:rPr>
                <w:b/>
                <w:sz w:val="24"/>
                <w:szCs w:val="24"/>
              </w:rPr>
            </w:pPr>
            <w:r>
              <w:rPr>
                <w:b/>
                <w:sz w:val="24"/>
                <w:szCs w:val="24"/>
              </w:rPr>
              <w:t>4.</w:t>
            </w:r>
          </w:p>
        </w:tc>
        <w:tc>
          <w:tcPr>
            <w:tcW w:w="3042" w:type="dxa"/>
            <w:vAlign w:val="center"/>
          </w:tcPr>
          <w:p>
            <w:pPr>
              <w:rPr>
                <w:rFonts w:hint="default"/>
                <w:sz w:val="24"/>
                <w:szCs w:val="24"/>
                <w:lang w:val="en-US"/>
              </w:rPr>
            </w:pPr>
            <w:r>
              <w:rPr>
                <w:b/>
                <w:sz w:val="24"/>
                <w:szCs w:val="24"/>
              </w:rPr>
              <w:t xml:space="preserve"> </w:t>
            </w:r>
            <w:r>
              <w:rPr>
                <w:sz w:val="24"/>
                <w:szCs w:val="24"/>
              </w:rPr>
              <w:t xml:space="preserve">        19BCS1</w:t>
            </w:r>
            <w:r>
              <w:rPr>
                <w:rFonts w:hint="default"/>
                <w:sz w:val="24"/>
                <w:szCs w:val="24"/>
                <w:lang w:val="en-US"/>
              </w:rPr>
              <w:t>421</w:t>
            </w:r>
          </w:p>
        </w:tc>
        <w:tc>
          <w:tcPr>
            <w:tcW w:w="2115" w:type="dxa"/>
            <w:vAlign w:val="center"/>
          </w:tcPr>
          <w:p>
            <w:pPr>
              <w:jc w:val="center"/>
              <w:rPr>
                <w:rFonts w:hint="default"/>
                <w:b/>
                <w:sz w:val="24"/>
                <w:szCs w:val="24"/>
                <w:lang w:val="en-US"/>
              </w:rPr>
            </w:pPr>
            <w:r>
              <w:rPr>
                <w:rFonts w:hint="default"/>
                <w:b/>
                <w:sz w:val="24"/>
                <w:szCs w:val="24"/>
                <w:lang w:val="en-US"/>
              </w:rPr>
              <w:t>Kishan Kumar</w:t>
            </w:r>
          </w:p>
        </w:tc>
        <w:tc>
          <w:tcPr>
            <w:tcW w:w="2115" w:type="dxa"/>
            <w:vAlign w:val="center"/>
          </w:tcPr>
          <w:p>
            <w:pPr>
              <w:jc w:val="center"/>
              <w:rPr>
                <w:rFonts w:hint="default"/>
                <w:b/>
                <w:sz w:val="24"/>
                <w:szCs w:val="24"/>
                <w:lang w:val="en-US"/>
              </w:rPr>
            </w:pPr>
            <w:r>
              <w:rPr>
                <w:rFonts w:hint="default"/>
                <w:b/>
                <w:sz w:val="24"/>
                <w:szCs w:val="24"/>
                <w:lang w:val="en-US"/>
              </w:rPr>
              <w:drawing>
                <wp:inline distT="0" distB="0" distL="114300" distR="114300">
                  <wp:extent cx="1194435" cy="414020"/>
                  <wp:effectExtent l="0" t="0" r="9525" b="12700"/>
                  <wp:docPr id="5" name="Picture 5" descr="WhatsApp Image 2021-10-26 at 12.55.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10-26 at 12.55.41 PM"/>
                          <pic:cNvPicPr>
                            <a:picLocks noChangeAspect="1"/>
                          </pic:cNvPicPr>
                        </pic:nvPicPr>
                        <pic:blipFill>
                          <a:blip r:embed="rId8"/>
                          <a:stretch>
                            <a:fillRect/>
                          </a:stretch>
                        </pic:blipFill>
                        <pic:spPr>
                          <a:xfrm>
                            <a:off x="0" y="0"/>
                            <a:ext cx="1194435" cy="414020"/>
                          </a:xfrm>
                          <a:prstGeom prst="rect">
                            <a:avLst/>
                          </a:prstGeom>
                          <a:noFill/>
                          <a:ln>
                            <a:noFill/>
                          </a:ln>
                        </pic:spPr>
                      </pic:pic>
                    </a:graphicData>
                  </a:graphic>
                </wp:inline>
              </w:drawing>
            </w:r>
          </w:p>
        </w:tc>
      </w:tr>
    </w:tbl>
    <w:p>
      <w:pPr>
        <w:spacing w:line="323" w:lineRule="auto"/>
        <w:ind w:right="40"/>
        <w:jc w:val="both"/>
        <w:rPr>
          <w:rFonts w:ascii="Times New Roman" w:hAnsi="Times New Roman" w:eastAsia="Times New Roman"/>
          <w:color w:val="333333"/>
          <w:sz w:val="24"/>
          <w:szCs w:val="24"/>
        </w:rPr>
      </w:pPr>
    </w:p>
    <w:p>
      <w:pPr>
        <w:spacing w:line="323" w:lineRule="auto"/>
        <w:ind w:left="40" w:right="40"/>
        <w:jc w:val="center"/>
        <w:rPr>
          <w:rFonts w:ascii="Times New Roman" w:hAnsi="Times New Roman" w:eastAsia="Times New Roman"/>
          <w:color w:val="333333"/>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spacing w:line="0" w:lineRule="atLeast"/>
        <w:jc w:val="center"/>
        <w:rPr>
          <w:rFonts w:ascii="Times New Roman" w:hAnsi="Times New Roman" w:eastAsia="Times New Roman"/>
          <w:b/>
          <w:sz w:val="44"/>
          <w:u w:val="single"/>
        </w:rPr>
      </w:pPr>
      <w:r>
        <w:rPr>
          <w:rFonts w:ascii="Times New Roman" w:hAnsi="Times New Roman" w:eastAsia="Times New Roman"/>
          <w:b/>
          <w:sz w:val="44"/>
          <w:u w:val="single"/>
        </w:rPr>
        <w:t>ACKNOWLEDGEMENT</w:t>
      </w:r>
    </w:p>
    <w:p>
      <w:pPr>
        <w:spacing w:line="200" w:lineRule="exact"/>
        <w:rPr>
          <w:rFonts w:ascii="Times New Roman" w:hAnsi="Times New Roman" w:eastAsia="Times New Roman"/>
        </w:rPr>
      </w:pPr>
    </w:p>
    <w:p>
      <w:pPr>
        <w:spacing w:line="222" w:lineRule="exact"/>
        <w:rPr>
          <w:rFonts w:ascii="Times New Roman" w:hAnsi="Times New Roman" w:eastAsia="Times New Roman"/>
        </w:rPr>
      </w:pPr>
    </w:p>
    <w:p>
      <w:pPr>
        <w:spacing w:line="268" w:lineRule="auto"/>
        <w:jc w:val="both"/>
        <w:rPr>
          <w:rFonts w:ascii="Times New Roman" w:hAnsi="Times New Roman" w:eastAsia="Times New Roman"/>
          <w:sz w:val="24"/>
          <w:szCs w:val="24"/>
        </w:rPr>
      </w:pPr>
      <w:r>
        <w:rPr>
          <w:rFonts w:ascii="Times New Roman" w:hAnsi="Times New Roman" w:eastAsia="Times New Roman"/>
          <w:sz w:val="24"/>
          <w:szCs w:val="24"/>
        </w:rPr>
        <w:t>No project is ever complete without the guidance of those expert who have already traded this past before and hence become master of it and as a result, our leader. So, we would like to take this opportunity to take all those individuals how have helped us in visualizing this project.</w:t>
      </w:r>
    </w:p>
    <w:p>
      <w:pPr>
        <w:spacing w:line="228" w:lineRule="exact"/>
        <w:rPr>
          <w:rFonts w:ascii="Times New Roman" w:hAnsi="Times New Roman" w:eastAsia="Times New Roman"/>
          <w:sz w:val="24"/>
          <w:szCs w:val="24"/>
        </w:rPr>
      </w:pPr>
    </w:p>
    <w:p>
      <w:pPr>
        <w:spacing w:line="268" w:lineRule="auto"/>
        <w:jc w:val="both"/>
        <w:rPr>
          <w:rFonts w:ascii="Times New Roman" w:hAnsi="Times New Roman" w:eastAsia="Times New Roman"/>
          <w:sz w:val="24"/>
          <w:szCs w:val="24"/>
        </w:rPr>
      </w:pPr>
      <w:r>
        <w:rPr>
          <w:rFonts w:ascii="Times New Roman" w:hAnsi="Times New Roman" w:eastAsia="Times New Roman"/>
          <w:sz w:val="24"/>
          <w:szCs w:val="24"/>
        </w:rPr>
        <w:t xml:space="preserve">We would take this opportunity to thank our project </w:t>
      </w:r>
      <w:r>
        <w:rPr>
          <w:rFonts w:hint="default" w:ascii="Times New Roman" w:hAnsi="Times New Roman" w:eastAsia="Times New Roman"/>
          <w:sz w:val="24"/>
          <w:szCs w:val="24"/>
          <w:lang w:val="en-IN"/>
        </w:rPr>
        <w:t xml:space="preserve">teacher </w:t>
      </w:r>
      <w:r>
        <w:rPr>
          <w:rFonts w:hint="default" w:ascii="Times New Roman" w:hAnsi="Times New Roman" w:eastAsia="Times New Roman"/>
          <w:b/>
          <w:bCs/>
          <w:sz w:val="24"/>
          <w:szCs w:val="24"/>
          <w:lang w:val="en-IN"/>
        </w:rPr>
        <w:t>Ms. Jasneet kaur</w:t>
      </w:r>
      <w:r>
        <w:rPr>
          <w:rFonts w:ascii="Times New Roman" w:hAnsi="Times New Roman" w:eastAsia="Times New Roman"/>
          <w:sz w:val="24"/>
          <w:szCs w:val="24"/>
        </w:rPr>
        <w:t xml:space="preserve"> and other staff for their guidance in selecting this project and also for providing timely assistant to our query and guidance of this project.</w:t>
      </w:r>
    </w:p>
    <w:p>
      <w:pPr>
        <w:spacing w:line="237" w:lineRule="exact"/>
        <w:rPr>
          <w:rFonts w:ascii="Times New Roman" w:hAnsi="Times New Roman" w:eastAsia="Times New Roman"/>
          <w:sz w:val="24"/>
          <w:szCs w:val="24"/>
        </w:rPr>
      </w:pPr>
    </w:p>
    <w:p>
      <w:pPr>
        <w:spacing w:line="270" w:lineRule="auto"/>
        <w:jc w:val="both"/>
        <w:rPr>
          <w:rFonts w:ascii="Times New Roman" w:hAnsi="Times New Roman" w:eastAsia="Times New Roman"/>
          <w:sz w:val="24"/>
          <w:szCs w:val="24"/>
        </w:rPr>
      </w:pPr>
      <w:r>
        <w:rPr>
          <w:rFonts w:ascii="Times New Roman" w:hAnsi="Times New Roman" w:eastAsia="Times New Roman"/>
          <w:sz w:val="24"/>
          <w:szCs w:val="24"/>
        </w:rPr>
        <w:t xml:space="preserve">We are really thankful to all our Professors from </w:t>
      </w:r>
      <w:r>
        <w:rPr>
          <w:rFonts w:hint="default" w:ascii="Times New Roman" w:hAnsi="Times New Roman" w:eastAsia="Times New Roman"/>
          <w:b/>
          <w:bCs/>
          <w:sz w:val="24"/>
          <w:szCs w:val="24"/>
          <w:lang w:val="en-IN"/>
        </w:rPr>
        <w:t>Chandigarh University</w:t>
      </w:r>
      <w:r>
        <w:rPr>
          <w:rFonts w:ascii="Times New Roman" w:hAnsi="Times New Roman" w:eastAsia="Times New Roman"/>
          <w:sz w:val="24"/>
          <w:szCs w:val="24"/>
        </w:rPr>
        <w:t xml:space="preserve"> for their valuable inside and tip during the designing of the project. Their contributions have been valuable in so many ways that we find it difficult to acknowledge of them individual.</w:t>
      </w:r>
    </w:p>
    <w:p>
      <w:pPr>
        <w:spacing w:line="200" w:lineRule="exact"/>
        <w:rPr>
          <w:rFonts w:ascii="Times New Roman" w:hAnsi="Times New Roman" w:eastAsia="Times New Roman"/>
          <w:sz w:val="24"/>
          <w:szCs w:val="24"/>
        </w:rPr>
      </w:pPr>
    </w:p>
    <w:p>
      <w:pPr>
        <w:spacing w:line="276" w:lineRule="exact"/>
        <w:rPr>
          <w:rFonts w:ascii="Times New Roman" w:hAnsi="Times New Roman" w:eastAsia="Times New Roman"/>
          <w:sz w:val="24"/>
          <w:szCs w:val="24"/>
        </w:rPr>
      </w:pPr>
    </w:p>
    <w:p>
      <w:pPr>
        <w:spacing w:line="0" w:lineRule="atLeast"/>
        <w:rPr>
          <w:rFonts w:ascii="Times New Roman" w:hAnsi="Times New Roman" w:eastAsia="Times New Roman"/>
          <w:sz w:val="24"/>
          <w:szCs w:val="24"/>
        </w:rPr>
      </w:pPr>
      <w:r>
        <w:rPr>
          <w:rFonts w:ascii="Times New Roman" w:hAnsi="Times New Roman" w:eastAsia="Times New Roman"/>
          <w:sz w:val="24"/>
          <w:szCs w:val="24"/>
        </w:rPr>
        <w:t>Thanking You.</w:t>
      </w: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ind w:right="20" w:firstLine="3082" w:firstLineChars="700"/>
        <w:jc w:val="both"/>
        <w:rPr>
          <w:rFonts w:ascii="Times New Roman" w:hAnsi="Times New Roman" w:eastAsia="Times New Roman"/>
          <w:b/>
          <w:sz w:val="44"/>
        </w:rPr>
      </w:pPr>
    </w:p>
    <w:p>
      <w:pPr>
        <w:spacing w:line="0" w:lineRule="atLeast"/>
        <w:ind w:right="20" w:firstLine="3082" w:firstLineChars="700"/>
        <w:jc w:val="both"/>
        <w:rPr>
          <w:rFonts w:ascii="Times New Roman" w:hAnsi="Times New Roman" w:eastAsia="Times New Roman"/>
          <w:b/>
          <w:sz w:val="44"/>
          <w:u w:val="single"/>
        </w:rPr>
      </w:pPr>
      <w:r>
        <w:rPr>
          <w:rFonts w:ascii="Times New Roman" w:hAnsi="Times New Roman" w:eastAsia="Times New Roman"/>
          <w:b/>
          <w:sz w:val="44"/>
          <w:u w:val="single"/>
        </w:rPr>
        <w:t>ABSTRACT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6" w:lineRule="exact"/>
        <w:rPr>
          <w:rFonts w:ascii="Times New Roman" w:hAnsi="Times New Roman" w:eastAsia="Times New Roman"/>
        </w:rPr>
      </w:pPr>
    </w:p>
    <w:p>
      <w:pPr>
        <w:spacing w:line="253" w:lineRule="auto"/>
        <w:ind w:right="80"/>
        <w:rPr>
          <w:rFonts w:ascii="Arial" w:hAnsi="Arial" w:eastAsia="Arial"/>
          <w:color w:val="24292E"/>
          <w:sz w:val="24"/>
        </w:rPr>
      </w:pPr>
      <w:r>
        <w:rPr>
          <w:rFonts w:ascii="Times New Roman" w:hAnsi="Times New Roman" w:eastAsia="Times New Roman"/>
          <w:sz w:val="24"/>
        </w:rPr>
        <w:t>The main aim of project ―</w:t>
      </w:r>
      <w:r>
        <w:rPr>
          <w:rFonts w:ascii="Times New Roman" w:hAnsi="Times New Roman" w:eastAsia="Times New Roman"/>
          <w:b/>
          <w:sz w:val="24"/>
        </w:rPr>
        <w:t>HEALTH CARE CHATBOT</w:t>
      </w:r>
      <w:r>
        <w:rPr>
          <w:rFonts w:ascii="Times New Roman" w:hAnsi="Times New Roman" w:eastAsia="Times New Roman"/>
          <w:sz w:val="24"/>
        </w:rPr>
        <w:t>‖ is to help you better visualize the presentation of mined data (information). It deals with all the health care issues which will really benefit stakeholders in the health care space</w:t>
      </w:r>
      <w:r>
        <w:rPr>
          <w:rFonts w:ascii="Arial" w:hAnsi="Arial" w:eastAsia="Arial"/>
          <w:color w:val="24292E"/>
          <w:sz w:val="24"/>
        </w:rPr>
        <w:t>.</w:t>
      </w:r>
    </w:p>
    <w:p>
      <w:pPr>
        <w:spacing w:line="253" w:lineRule="auto"/>
        <w:ind w:right="80"/>
        <w:rPr>
          <w:rFonts w:ascii="Arial" w:hAnsi="Arial" w:eastAsia="Arial"/>
          <w:color w:val="24292E"/>
          <w:sz w:val="24"/>
        </w:rPr>
        <w:sectPr>
          <w:pgSz w:w="12240" w:h="15840"/>
          <w:pgMar w:top="1431" w:right="1440" w:bottom="1440" w:left="1440" w:header="0" w:footer="0" w:gutter="0"/>
          <w:cols w:equalWidth="0" w:num="1">
            <w:col w:w="9360"/>
          </w:cols>
          <w:docGrid w:linePitch="360" w:charSpace="0"/>
        </w:sectPr>
      </w:pPr>
    </w:p>
    <w:p>
      <w:pPr>
        <w:numPr>
          <w:ilvl w:val="0"/>
          <w:numId w:val="0"/>
        </w:numPr>
        <w:tabs>
          <w:tab w:val="left" w:pos="320"/>
        </w:tabs>
        <w:spacing w:line="0" w:lineRule="atLeast"/>
        <w:ind w:leftChars="0" w:firstLine="3362" w:firstLineChars="1050"/>
        <w:rPr>
          <w:rFonts w:ascii="Times New Roman" w:hAnsi="Times New Roman" w:eastAsia="Times New Roman"/>
          <w:b/>
          <w:sz w:val="32"/>
          <w:u w:val="single"/>
        </w:rPr>
      </w:pPr>
      <w:r>
        <w:rPr>
          <w:rFonts w:ascii="Times New Roman" w:hAnsi="Times New Roman" w:eastAsia="Times New Roman"/>
          <w:b/>
          <w:sz w:val="32"/>
          <w:u w:val="single"/>
        </w:rPr>
        <w:t>Introduction:</w:t>
      </w:r>
    </w:p>
    <w:p>
      <w:pPr>
        <w:spacing w:line="198" w:lineRule="exact"/>
        <w:rPr>
          <w:rFonts w:ascii="Times New Roman" w:hAnsi="Times New Roman" w:eastAsia="Times New Roman"/>
          <w:b/>
          <w:sz w:val="32"/>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1.1 Introduction:</w:t>
      </w:r>
    </w:p>
    <w:p>
      <w:pPr>
        <w:spacing w:line="212" w:lineRule="exact"/>
        <w:rPr>
          <w:rFonts w:ascii="Times New Roman" w:hAnsi="Times New Roman" w:eastAsia="Times New Roman"/>
        </w:rPr>
      </w:pPr>
    </w:p>
    <w:p>
      <w:pPr>
        <w:spacing w:line="271" w:lineRule="auto"/>
        <w:ind w:right="80" w:firstLine="178"/>
        <w:rPr>
          <w:rFonts w:ascii="Times New Roman" w:hAnsi="Times New Roman" w:eastAsia="Times New Roman"/>
          <w:sz w:val="24"/>
          <w:szCs w:val="24"/>
        </w:rPr>
      </w:pPr>
      <w:r>
        <w:rPr>
          <w:rFonts w:ascii="Times New Roman" w:hAnsi="Times New Roman" w:eastAsia="Times New Roman"/>
          <w:sz w:val="24"/>
          <w:szCs w:val="24"/>
        </w:rPr>
        <w:t>Through chat bots one can communicate with text or voice interface and get reply through artificial intelligence. Typically, a chat bot will communicate with a real person. Chat bots are used in applications such as ecommerce customer service, call centers and Internet gaming. Chat bots are programs built to automatically engage with received messages.</w:t>
      </w:r>
    </w:p>
    <w:p>
      <w:pPr>
        <w:spacing w:line="221" w:lineRule="exact"/>
        <w:rPr>
          <w:rFonts w:ascii="Times New Roman" w:hAnsi="Times New Roman" w:eastAsia="Times New Roman"/>
          <w:sz w:val="24"/>
          <w:szCs w:val="24"/>
        </w:rPr>
      </w:pPr>
    </w:p>
    <w:p>
      <w:pPr>
        <w:spacing w:line="288" w:lineRule="auto"/>
        <w:ind w:right="100"/>
        <w:rPr>
          <w:rFonts w:ascii="Times New Roman" w:hAnsi="Times New Roman" w:eastAsia="Times New Roman"/>
          <w:sz w:val="24"/>
          <w:szCs w:val="24"/>
        </w:rPr>
      </w:pPr>
      <w:r>
        <w:rPr>
          <w:rFonts w:ascii="Times New Roman" w:hAnsi="Times New Roman" w:eastAsia="Times New Roman"/>
          <w:sz w:val="24"/>
          <w:szCs w:val="24"/>
        </w:rPr>
        <w:t>Chat bots can be programmed to respond the same way each time, to respond differently to messages containing certain keywords and even to use machine learning to adapt their responses to fit the situation. A developing number of hospitals, nursing homes, and even private centers, presently utilize online Chat bots for human services on their sites. These bots connect with potential patients visiting the site, helping them discover specialists, booking their appointments, and getting them access to the correct treatment.</w:t>
      </w:r>
    </w:p>
    <w:p>
      <w:pPr>
        <w:spacing w:line="203" w:lineRule="exact"/>
        <w:rPr>
          <w:rFonts w:ascii="Times New Roman" w:hAnsi="Times New Roman" w:eastAsia="Times New Roman"/>
          <w:sz w:val="24"/>
          <w:szCs w:val="24"/>
        </w:rPr>
      </w:pPr>
    </w:p>
    <w:p>
      <w:pPr>
        <w:spacing w:line="274" w:lineRule="auto"/>
        <w:ind w:right="220"/>
        <w:rPr>
          <w:rFonts w:ascii="Times New Roman" w:hAnsi="Times New Roman" w:eastAsia="Times New Roman"/>
          <w:sz w:val="24"/>
          <w:szCs w:val="24"/>
        </w:rPr>
      </w:pPr>
      <w:r>
        <w:rPr>
          <w:rFonts w:ascii="Times New Roman" w:hAnsi="Times New Roman" w:eastAsia="Times New Roman"/>
          <w:sz w:val="24"/>
          <w:szCs w:val="24"/>
        </w:rPr>
        <w:t>An ML model has to be created wherein we could give any text input and on the basis of training data it must analyze the symptoms. A Supervised Logistic Regression machine learning algorithm can be implemented to train the model with data sets containing various diseases CSV files. The goal is to compare outputs of various models and suggest the best model that can be used for symptoms in real-world inputs. Data set contains CSV file having all diseases compiled together. The logistic regression algorithm in ML allows us to process the data efficiently. The goal here is to model the underlying structure or distribution of the data in order to learn more from the training set.</w:t>
      </w:r>
    </w:p>
    <w:p>
      <w:pPr>
        <w:spacing w:line="216" w:lineRule="exact"/>
        <w:rPr>
          <w:rFonts w:ascii="Times New Roman" w:hAnsi="Times New Roman" w:eastAsia="Times New Roman"/>
          <w:sz w:val="24"/>
          <w:szCs w:val="24"/>
        </w:rPr>
      </w:pPr>
    </w:p>
    <w:p>
      <w:pPr>
        <w:spacing w:line="273" w:lineRule="auto"/>
        <w:ind w:right="80"/>
        <w:rPr>
          <w:rFonts w:ascii="Times New Roman" w:hAnsi="Times New Roman" w:eastAsia="Times New Roman"/>
          <w:sz w:val="22"/>
        </w:rPr>
      </w:pPr>
      <w:r>
        <w:rPr>
          <w:rFonts w:ascii="Times New Roman" w:hAnsi="Times New Roman" w:eastAsia="Times New Roman"/>
          <w:sz w:val="24"/>
          <w:szCs w:val="24"/>
        </w:rPr>
        <w:t>In any case, the utilization of artificial intelligence in an industry where individuals’ lives could be in question, still starts misgivings in individuals. It brings up issues about whether the task mentioned above ought to be assigned to human staff. This healthcare chat bot system will help hospitals to provide healthcare support online 24 x 7, it answers deep as well as general questions. It also helps to generate leads and automatically delivers the information of leads to sales. By asking the questions in series it helps patients by guiding what exactly he/she is looking for.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33" w:lineRule="exact"/>
        <w:rPr>
          <w:rFonts w:ascii="Times New Roman" w:hAnsi="Times New Roman" w:eastAsia="Times New Roman"/>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1.2 Purpose and Scope:</w:t>
      </w:r>
    </w:p>
    <w:p>
      <w:pPr>
        <w:spacing w:line="208" w:lineRule="exact"/>
        <w:rPr>
          <w:rFonts w:ascii="Times New Roman" w:hAnsi="Times New Roman" w:eastAsia="Times New Roman"/>
        </w:rPr>
      </w:pPr>
    </w:p>
    <w:p>
      <w:pPr>
        <w:spacing w:line="273" w:lineRule="auto"/>
        <w:ind w:right="40"/>
        <w:rPr>
          <w:rFonts w:ascii="Times New Roman" w:hAnsi="Times New Roman" w:eastAsia="Times New Roman"/>
          <w:sz w:val="24"/>
          <w:szCs w:val="24"/>
        </w:rPr>
      </w:pPr>
      <w:r>
        <w:rPr>
          <w:rFonts w:ascii="Times New Roman" w:hAnsi="Times New Roman" w:eastAsia="Times New Roman"/>
          <w:sz w:val="24"/>
          <w:szCs w:val="24"/>
        </w:rPr>
        <w:t>Almost everyone kept on hold while operators connect you to a customer care executive. On an average people spend around 7 minutes until they are assigned to a person. Gone are the frustrating days of waiting in a queue for the next available operative. They are replacing live chat and other forms of slower contact methods such as emails and phone calls. Since chat bots are basically virtual robots they never get tired and continue to obey your command. They will continue to operate every day throughout the year without requiring to take a break.</w:t>
      </w:r>
    </w:p>
    <w:p>
      <w:pPr>
        <w:spacing w:line="273" w:lineRule="auto"/>
        <w:ind w:right="40"/>
        <w:rPr>
          <w:rFonts w:ascii="Times New Roman" w:hAnsi="Times New Roman" w:eastAsia="Times New Roman"/>
          <w:sz w:val="24"/>
          <w:szCs w:val="24"/>
        </w:rPr>
        <w:sectPr>
          <w:pgSz w:w="12240" w:h="15840"/>
          <w:pgMar w:top="1433" w:right="1440" w:bottom="1440" w:left="1440" w:header="0" w:footer="0" w:gutter="0"/>
          <w:cols w:equalWidth="0" w:num="1">
            <w:col w:w="9360"/>
          </w:cols>
          <w:docGrid w:linePitch="360" w:charSpace="0"/>
        </w:sectPr>
      </w:pPr>
    </w:p>
    <w:p>
      <w:pPr>
        <w:spacing w:line="0" w:lineRule="atLeast"/>
        <w:rPr>
          <w:rFonts w:ascii="Times New Roman" w:hAnsi="Times New Roman" w:eastAsia="Times New Roman"/>
          <w:b/>
          <w:sz w:val="28"/>
          <w:szCs w:val="28"/>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1.3 Problem Statement:</w:t>
      </w:r>
    </w:p>
    <w:p>
      <w:pPr>
        <w:spacing w:line="207" w:lineRule="exact"/>
        <w:rPr>
          <w:rFonts w:ascii="Times New Roman" w:hAnsi="Times New Roman" w:eastAsia="Times New Roman"/>
        </w:rPr>
      </w:pPr>
    </w:p>
    <w:p>
      <w:pPr>
        <w:spacing w:line="272" w:lineRule="auto"/>
        <w:ind w:right="80" w:firstLine="158"/>
        <w:rPr>
          <w:rFonts w:ascii="Times New Roman" w:hAnsi="Times New Roman" w:eastAsia="Times New Roman"/>
          <w:sz w:val="24"/>
          <w:szCs w:val="24"/>
        </w:rPr>
      </w:pPr>
      <w:r>
        <w:rPr>
          <w:rFonts w:ascii="Times New Roman" w:hAnsi="Times New Roman" w:eastAsia="Times New Roman"/>
          <w:sz w:val="24"/>
          <w:szCs w:val="24"/>
        </w:rPr>
        <w:t>Through chat bots one can communicate with text or voice interface and get reply through artificial intelligence. Typically, a chat bot will communicate with a real person. Chat bots are used in applications such as ecommerce customer service, call centers and Internet gaming. Chat bots are programs built to automatically engage with received messages.</w:t>
      </w:r>
    </w:p>
    <w:p>
      <w:pPr>
        <w:spacing w:line="217" w:lineRule="exact"/>
        <w:rPr>
          <w:rFonts w:ascii="Times New Roman" w:hAnsi="Times New Roman" w:eastAsia="Times New Roman"/>
          <w:sz w:val="24"/>
          <w:szCs w:val="24"/>
        </w:rPr>
      </w:pPr>
    </w:p>
    <w:p>
      <w:pPr>
        <w:spacing w:line="289" w:lineRule="auto"/>
        <w:ind w:right="100"/>
        <w:rPr>
          <w:rFonts w:ascii="Times New Roman" w:hAnsi="Times New Roman" w:eastAsia="Times New Roman"/>
          <w:sz w:val="24"/>
          <w:szCs w:val="24"/>
        </w:rPr>
      </w:pPr>
      <w:r>
        <w:rPr>
          <w:rFonts w:ascii="Times New Roman" w:hAnsi="Times New Roman" w:eastAsia="Times New Roman"/>
          <w:sz w:val="24"/>
          <w:szCs w:val="24"/>
        </w:rPr>
        <w:t>Chat bots can be programmed to respond the same way each time, to respond differently to messages containing certain keywords and even to use machine learning to adapt their responses to fit the situation. A developing number of hospitals, nursing homes, and even private centers, presently utilize online Chat bots for human services on their sites. These bots connect with potential patients visiting the site, helping them discover specialists, booking their appointments, and getting them access to the correct treatment.</w:t>
      </w:r>
    </w:p>
    <w:p>
      <w:pPr>
        <w:spacing w:line="202" w:lineRule="exact"/>
        <w:rPr>
          <w:rFonts w:ascii="Times New Roman" w:hAnsi="Times New Roman" w:eastAsia="Times New Roman"/>
          <w:sz w:val="24"/>
          <w:szCs w:val="24"/>
        </w:rPr>
      </w:pPr>
    </w:p>
    <w:p>
      <w:pPr>
        <w:spacing w:line="274" w:lineRule="auto"/>
        <w:ind w:right="220"/>
        <w:rPr>
          <w:rFonts w:ascii="Times New Roman" w:hAnsi="Times New Roman" w:eastAsia="Times New Roman"/>
          <w:sz w:val="24"/>
          <w:szCs w:val="24"/>
        </w:rPr>
      </w:pPr>
      <w:r>
        <w:rPr>
          <w:rFonts w:ascii="Times New Roman" w:hAnsi="Times New Roman" w:eastAsia="Times New Roman"/>
          <w:sz w:val="24"/>
          <w:szCs w:val="24"/>
        </w:rPr>
        <w:t>An ML model has to be created wherein we could give any text input and on the basis of training data it must analyze the symptoms. A Supervised Logistic Regression machine learning algorithm can be implemented to train the model with data sets containing various diseases CSV files. The goal is to compare outputs of various models and suggest the best model that can be used for symptoms in real-world inputs. Data set contains CSV file having all diseases compiled together. The logistic regression algorithm in ML allows us to process the data efficiently. The goal here is to model the underlying structure or distribution of the data in order to learn more from the training set.</w:t>
      </w:r>
    </w:p>
    <w:p>
      <w:pPr>
        <w:spacing w:line="216" w:lineRule="exact"/>
        <w:rPr>
          <w:rFonts w:ascii="Times New Roman" w:hAnsi="Times New Roman" w:eastAsia="Times New Roman"/>
          <w:sz w:val="24"/>
          <w:szCs w:val="24"/>
        </w:rPr>
      </w:pPr>
    </w:p>
    <w:p>
      <w:pPr>
        <w:spacing w:line="273" w:lineRule="auto"/>
        <w:ind w:right="80"/>
        <w:rPr>
          <w:rFonts w:ascii="Times New Roman" w:hAnsi="Times New Roman" w:eastAsia="Times New Roman"/>
          <w:sz w:val="24"/>
          <w:szCs w:val="24"/>
        </w:rPr>
      </w:pPr>
      <w:r>
        <w:rPr>
          <w:rFonts w:ascii="Times New Roman" w:hAnsi="Times New Roman" w:eastAsia="Times New Roman"/>
          <w:sz w:val="24"/>
          <w:szCs w:val="24"/>
        </w:rPr>
        <w:t>In any case, the utilization of artificial intelligence in an industry where individuals’ lives could be in question, still starts misgivings in individuals. It brings up issues about whether the task mentioned above ought to be assigned to human staff. This healthcare chat bot system will help hospitals to provide healthcare support online 24 x 7, it answers deep as well as general questions. It also helps to generate leads and automatically delivers the information of leads to sales. By asking the questions in series it helps patients by guiding what exactly he/she is looking for.</w:t>
      </w:r>
    </w:p>
    <w:p>
      <w:pPr>
        <w:spacing w:line="273" w:lineRule="auto"/>
        <w:ind w:right="80"/>
        <w:rPr>
          <w:rFonts w:ascii="Times New Roman" w:hAnsi="Times New Roman" w:eastAsia="Times New Roman"/>
          <w:sz w:val="22"/>
        </w:rPr>
        <w:sectPr>
          <w:pgSz w:w="12240" w:h="15840"/>
          <w:pgMar w:top="1433" w:right="1440" w:bottom="1440" w:left="1440" w:header="0" w:footer="0" w:gutter="0"/>
          <w:cols w:equalWidth="0" w:num="1">
            <w:col w:w="9360"/>
          </w:cols>
          <w:docGrid w:linePitch="360" w:charSpace="0"/>
        </w:sectPr>
      </w:pPr>
    </w:p>
    <w:p>
      <w:pPr>
        <w:spacing w:line="0" w:lineRule="atLeast"/>
        <w:ind w:firstLine="3362" w:firstLineChars="1050"/>
        <w:rPr>
          <w:rFonts w:ascii="Times New Roman" w:hAnsi="Times New Roman" w:eastAsia="Times New Roman"/>
          <w:b/>
          <w:sz w:val="32"/>
          <w:u w:val="single"/>
        </w:rPr>
      </w:pPr>
      <w:r>
        <w:rPr>
          <w:rFonts w:ascii="Times New Roman" w:hAnsi="Times New Roman" w:eastAsia="Times New Roman"/>
          <w:b/>
          <w:sz w:val="32"/>
          <w:u w:val="single"/>
        </w:rPr>
        <w:t>2. Project Analysis:</w:t>
      </w:r>
    </w:p>
    <w:p>
      <w:pPr>
        <w:spacing w:line="198" w:lineRule="exact"/>
        <w:rPr>
          <w:rFonts w:ascii="Times New Roman" w:hAnsi="Times New Roman" w:eastAsia="Times New Roman"/>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2.1 Review of Literature:</w:t>
      </w:r>
    </w:p>
    <w:p>
      <w:pPr>
        <w:spacing w:line="212" w:lineRule="exact"/>
        <w:rPr>
          <w:rFonts w:ascii="Times New Roman" w:hAnsi="Times New Roman" w:eastAsia="Times New Roman"/>
          <w:sz w:val="24"/>
          <w:szCs w:val="24"/>
        </w:rPr>
      </w:pPr>
    </w:p>
    <w:p>
      <w:pPr>
        <w:spacing w:line="274" w:lineRule="auto"/>
        <w:ind w:right="80"/>
        <w:rPr>
          <w:rFonts w:ascii="Times New Roman" w:hAnsi="Times New Roman" w:eastAsia="Times New Roman"/>
          <w:sz w:val="24"/>
          <w:szCs w:val="24"/>
        </w:rPr>
      </w:pPr>
      <w:r>
        <w:rPr>
          <w:rFonts w:ascii="Times New Roman" w:hAnsi="Times New Roman" w:eastAsia="Times New Roman"/>
          <w:sz w:val="24"/>
          <w:szCs w:val="24"/>
        </w:rPr>
        <w:t>The main purpose of the scheme is to build the language gap between the user and health providers by giving immediate replies to the Questions asked by the user. Today’s people are more likely addicted to the internet but they are not concerned about their personal health. They avoid going to hospital for small problems which may become a major disease in future. Establishing question answer forums is becoming a simple way to answer those queries rather than browsing through the list of potentially relevant documents from the web. Many of the existing systems have some limitations such as there is no instant response given to the patients they have to wait for experts to acknowledge for a long time. Some of the processes may charge an amount to perform live chat or telephony communication with doctors online. The aim of this system is to replicate a person’s discussion.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6" w:lineRule="exact"/>
        <w:rPr>
          <w:rFonts w:ascii="Times New Roman" w:hAnsi="Times New Roman" w:eastAsia="Times New Roman"/>
          <w:sz w:val="28"/>
          <w:szCs w:val="28"/>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2.2 Project Timeline:</w:t>
      </w:r>
    </w:p>
    <w:p>
      <w:pPr>
        <w:spacing w:line="2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r>
        <w:rPr>
          <w:rFonts w:ascii="Times New Roman" w:hAnsi="Times New Roman" w:eastAsia="Times New Roman"/>
          <w:b/>
          <w:sz w:val="32"/>
        </w:rPr>
        <w:drawing>
          <wp:anchor distT="0" distB="0" distL="114300" distR="114300" simplePos="0" relativeHeight="251659264" behindDoc="1" locked="0" layoutInCell="1" allowOverlap="1">
            <wp:simplePos x="0" y="0"/>
            <wp:positionH relativeFrom="column">
              <wp:posOffset>0</wp:posOffset>
            </wp:positionH>
            <wp:positionV relativeFrom="paragraph">
              <wp:posOffset>81280</wp:posOffset>
            </wp:positionV>
            <wp:extent cx="5943600" cy="2353945"/>
            <wp:effectExtent l="0" t="0" r="0" b="825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943600" cy="235394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1" w:lineRule="exact"/>
        <w:rPr>
          <w:rFonts w:ascii="Times New Roman" w:hAnsi="Times New Roman" w:eastAsia="Times New Roman"/>
        </w:rPr>
      </w:pPr>
    </w:p>
    <w:p>
      <w:pPr>
        <w:spacing w:line="0" w:lineRule="atLeast"/>
        <w:rPr>
          <w:rFonts w:ascii="Times New Roman" w:hAnsi="Times New Roman" w:eastAsia="Times New Roman"/>
          <w:b/>
          <w:sz w:val="28"/>
          <w:szCs w:val="28"/>
        </w:rPr>
      </w:pPr>
    </w:p>
    <w:p>
      <w:pPr>
        <w:spacing w:line="0" w:lineRule="atLeast"/>
        <w:rPr>
          <w:rFonts w:ascii="Times New Roman" w:hAnsi="Times New Roman" w:eastAsia="Times New Roman"/>
          <w:b/>
          <w:sz w:val="28"/>
          <w:szCs w:val="28"/>
        </w:rPr>
      </w:pPr>
    </w:p>
    <w:p>
      <w:pPr>
        <w:spacing w:line="0" w:lineRule="atLeast"/>
        <w:rPr>
          <w:rFonts w:ascii="Times New Roman" w:hAnsi="Times New Roman" w:eastAsia="Times New Roman"/>
          <w:b/>
          <w:sz w:val="28"/>
          <w:szCs w:val="28"/>
        </w:rPr>
      </w:pPr>
    </w:p>
    <w:p>
      <w:pPr>
        <w:spacing w:line="0" w:lineRule="atLeast"/>
        <w:rPr>
          <w:rFonts w:ascii="Times New Roman" w:hAnsi="Times New Roman" w:eastAsia="Times New Roman"/>
          <w:b/>
          <w:sz w:val="28"/>
          <w:szCs w:val="28"/>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2.3 Dataset Details:</w:t>
      </w:r>
    </w:p>
    <w:p>
      <w:pPr>
        <w:spacing w:line="208" w:lineRule="exact"/>
        <w:rPr>
          <w:rFonts w:ascii="Times New Roman" w:hAnsi="Times New Roman" w:eastAsia="Times New Roman"/>
        </w:rPr>
      </w:pPr>
    </w:p>
    <w:p>
      <w:pPr>
        <w:spacing w:line="236" w:lineRule="auto"/>
        <w:ind w:right="240" w:firstLine="125"/>
        <w:jc w:val="both"/>
        <w:rPr>
          <w:rFonts w:ascii="Times New Roman" w:hAnsi="Times New Roman" w:eastAsia="Times New Roman"/>
          <w:sz w:val="24"/>
        </w:rPr>
      </w:pPr>
      <w:r>
        <w:rPr>
          <w:rFonts w:ascii="Times New Roman" w:hAnsi="Times New Roman" w:eastAsia="Times New Roman"/>
          <w:sz w:val="24"/>
        </w:rPr>
        <w:t>Dataset contains description of different types of diseases. There are different sets of different types of diseases. These sets consists of descriptions of a single disease with different doctors, hospitals, etc.</w:t>
      </w:r>
    </w:p>
    <w:p>
      <w:pPr>
        <w:spacing w:line="213" w:lineRule="exact"/>
        <w:rPr>
          <w:rFonts w:ascii="Times New Roman" w:hAnsi="Times New Roman" w:eastAsia="Times New Roman"/>
        </w:rPr>
      </w:pPr>
    </w:p>
    <w:p>
      <w:pPr>
        <w:spacing w:line="264" w:lineRule="auto"/>
        <w:ind w:right="760"/>
        <w:rPr>
          <w:rFonts w:ascii="Times New Roman" w:hAnsi="Times New Roman" w:eastAsia="Times New Roman"/>
          <w:sz w:val="24"/>
        </w:rPr>
      </w:pPr>
      <w:r>
        <w:rPr>
          <w:rFonts w:ascii="Times New Roman" w:hAnsi="Times New Roman" w:eastAsia="Times New Roman"/>
          <w:sz w:val="24"/>
        </w:rPr>
        <w:t>A dataset has been created by recording sequences from over 133 number of diseases and doctors and hospitals.</w:t>
      </w:r>
    </w:p>
    <w:p>
      <w:pPr>
        <w:spacing w:line="264" w:lineRule="auto"/>
        <w:ind w:right="760"/>
        <w:rPr>
          <w:rFonts w:ascii="Times New Roman" w:hAnsi="Times New Roman" w:eastAsia="Times New Roman"/>
          <w:b/>
          <w:sz w:val="32"/>
          <w:szCs w:val="32"/>
          <w:u w:val="single"/>
        </w:rPr>
      </w:pPr>
      <w:r>
        <w:rPr>
          <w:rFonts w:hint="default" w:eastAsia="Times New Roman"/>
          <w:b/>
          <w:bCs/>
          <w:sz w:val="32"/>
          <w:szCs w:val="32"/>
          <w:lang w:val="en-IN"/>
        </w:rPr>
        <w:t xml:space="preserve">3.  </w:t>
      </w:r>
      <w:r>
        <w:rPr>
          <w:rFonts w:ascii="Times New Roman" w:hAnsi="Times New Roman" w:eastAsia="Times New Roman"/>
          <w:b/>
          <w:bCs/>
          <w:sz w:val="32"/>
          <w:szCs w:val="32"/>
          <w:u w:val="single"/>
        </w:rPr>
        <w:t>Project Design:</w:t>
      </w:r>
    </w:p>
    <w:p>
      <w:pPr>
        <w:spacing w:line="274" w:lineRule="auto"/>
        <w:ind w:right="120"/>
        <w:rPr>
          <w:rFonts w:hint="default" w:ascii="Times New Roman" w:hAnsi="Times New Roman" w:eastAsia="Times New Roman"/>
          <w:sz w:val="22"/>
          <w:lang w:val="en-IN"/>
        </w:rPr>
      </w:pPr>
    </w:p>
    <w:p>
      <w:pPr>
        <w:spacing w:line="274" w:lineRule="auto"/>
        <w:ind w:right="120"/>
        <w:rPr>
          <w:rFonts w:hint="default" w:eastAsia="Times New Roman"/>
          <w:b/>
          <w:bCs/>
          <w:sz w:val="28"/>
          <w:szCs w:val="28"/>
          <w:lang w:val="en-IN"/>
        </w:rPr>
      </w:pPr>
      <w:r>
        <w:rPr>
          <w:rFonts w:hint="default" w:eastAsia="Times New Roman"/>
          <w:b/>
          <w:bCs/>
          <w:sz w:val="28"/>
          <w:szCs w:val="28"/>
          <w:lang w:val="en-IN"/>
        </w:rPr>
        <w:t>3.1.FLOWCHART:</w:t>
      </w:r>
    </w:p>
    <w:p>
      <w:pPr>
        <w:spacing w:line="274" w:lineRule="auto"/>
        <w:ind w:right="120"/>
        <w:rPr>
          <w:rFonts w:hint="default" w:eastAsia="Times New Roman"/>
          <w:b/>
          <w:bCs/>
          <w:sz w:val="28"/>
          <w:szCs w:val="28"/>
          <w:lang w:val="en-IN"/>
        </w:rPr>
      </w:pPr>
    </w:p>
    <w:p>
      <w:pPr>
        <w:spacing w:line="274" w:lineRule="auto"/>
        <w:ind w:right="120"/>
        <w:rPr>
          <w:rFonts w:hint="default" w:eastAsia="Times New Roman"/>
          <w:b/>
          <w:bCs/>
          <w:sz w:val="28"/>
          <w:szCs w:val="28"/>
          <w:lang w:val="en-IN"/>
        </w:rPr>
        <w:sectPr>
          <w:pgSz w:w="12240" w:h="15840"/>
          <w:pgMar w:top="1433" w:right="1440" w:bottom="1440" w:left="1440" w:header="0" w:footer="0" w:gutter="0"/>
          <w:cols w:equalWidth="0" w:num="1">
            <w:col w:w="9360"/>
          </w:cols>
          <w:docGrid w:linePitch="360" w:charSpace="0"/>
        </w:sectPr>
      </w:pPr>
      <w:r>
        <w:rPr>
          <w:rFonts w:hint="default" w:eastAsia="Times New Roman"/>
          <w:b/>
          <w:bCs/>
          <w:sz w:val="28"/>
          <w:szCs w:val="28"/>
          <w:lang w:val="en-IN"/>
        </w:rPr>
        <w:drawing>
          <wp:inline distT="0" distB="0" distL="114300" distR="114300">
            <wp:extent cx="5067300" cy="6792595"/>
            <wp:effectExtent l="0" t="0" r="7620" b="4445"/>
            <wp:docPr id="7" name="Picture 7"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lowchart"/>
                    <pic:cNvPicPr>
                      <a:picLocks noChangeAspect="1"/>
                    </pic:cNvPicPr>
                  </pic:nvPicPr>
                  <pic:blipFill>
                    <a:blip r:embed="rId10"/>
                    <a:stretch>
                      <a:fillRect/>
                    </a:stretch>
                  </pic:blipFill>
                  <pic:spPr>
                    <a:xfrm>
                      <a:off x="0" y="0"/>
                      <a:ext cx="5067300" cy="6792595"/>
                    </a:xfrm>
                    <a:prstGeom prst="rect">
                      <a:avLst/>
                    </a:prstGeom>
                  </pic:spPr>
                </pic:pic>
              </a:graphicData>
            </a:graphic>
          </wp:inline>
        </w:drawing>
      </w:r>
    </w:p>
    <w:p>
      <w:pPr>
        <w:spacing w:line="264" w:lineRule="auto"/>
        <w:ind w:right="760"/>
        <w:rPr>
          <w:rFonts w:hint="default" w:ascii="Times New Roman" w:hAnsi="Times New Roman" w:eastAsia="Times New Roman"/>
          <w:b/>
          <w:sz w:val="28"/>
          <w:szCs w:val="28"/>
          <w:lang w:val="en-IN"/>
        </w:rPr>
      </w:pPr>
    </w:p>
    <w:p>
      <w:pPr>
        <w:spacing w:line="264" w:lineRule="auto"/>
        <w:ind w:right="760"/>
        <w:rPr>
          <w:rFonts w:hint="default" w:ascii="Times New Roman" w:hAnsi="Times New Roman" w:eastAsia="Times New Roman"/>
          <w:b/>
          <w:sz w:val="28"/>
          <w:szCs w:val="28"/>
          <w:lang w:val="en-IN"/>
        </w:rPr>
      </w:pPr>
      <w:r>
        <w:rPr>
          <w:rFonts w:hint="default" w:eastAsia="Times New Roman"/>
          <w:b/>
          <w:sz w:val="28"/>
          <w:szCs w:val="28"/>
          <w:lang w:val="en-IN"/>
        </w:rPr>
        <w:t>3.2.Data Flow Diagram</w:t>
      </w:r>
    </w:p>
    <w:p>
      <w:pPr>
        <w:spacing w:line="264" w:lineRule="auto"/>
        <w:ind w:right="760"/>
        <w:rPr>
          <w:rFonts w:ascii="Times New Roman" w:hAnsi="Times New Roman" w:eastAsia="Times New Roman"/>
          <w:b/>
          <w:sz w:val="28"/>
          <w:szCs w:val="28"/>
        </w:rPr>
      </w:pPr>
      <w:r>
        <w:rPr>
          <w:rFonts w:hint="default" w:ascii="Times New Roman" w:hAnsi="Times New Roman" w:eastAsia="Times New Roman"/>
          <w:b/>
          <w:sz w:val="28"/>
          <w:szCs w:val="28"/>
          <w:lang w:val="en-IN"/>
        </w:rPr>
        <w:drawing>
          <wp:inline distT="0" distB="0" distL="114300" distR="114300">
            <wp:extent cx="5937885" cy="6945630"/>
            <wp:effectExtent l="0" t="0" r="5715" b="3810"/>
            <wp:docPr id="12" name="Picture 12" descr="DFD-0 &amp; DFD-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0 &amp; DFD-1 (1)"/>
                    <pic:cNvPicPr>
                      <a:picLocks noChangeAspect="1"/>
                    </pic:cNvPicPr>
                  </pic:nvPicPr>
                  <pic:blipFill>
                    <a:blip r:embed="rId11"/>
                    <a:stretch>
                      <a:fillRect/>
                    </a:stretch>
                  </pic:blipFill>
                  <pic:spPr>
                    <a:xfrm>
                      <a:off x="0" y="0"/>
                      <a:ext cx="5937885" cy="6945630"/>
                    </a:xfrm>
                    <a:prstGeom prst="rect">
                      <a:avLst/>
                    </a:prstGeom>
                  </pic:spPr>
                </pic:pic>
              </a:graphicData>
            </a:graphic>
          </wp:inline>
        </w:drawing>
      </w:r>
    </w:p>
    <w:p>
      <w:pPr>
        <w:spacing w:line="264" w:lineRule="auto"/>
        <w:ind w:right="760"/>
        <w:rPr>
          <w:rFonts w:ascii="Times New Roman" w:hAnsi="Times New Roman" w:eastAsia="Times New Roman"/>
          <w:b/>
          <w:sz w:val="28"/>
          <w:szCs w:val="28"/>
        </w:rPr>
      </w:pPr>
    </w:p>
    <w:p>
      <w:pPr>
        <w:spacing w:line="264" w:lineRule="auto"/>
        <w:ind w:right="760"/>
        <w:rPr>
          <w:rFonts w:ascii="Times New Roman" w:hAnsi="Times New Roman" w:eastAsia="Times New Roman"/>
          <w:b/>
          <w:sz w:val="28"/>
          <w:szCs w:val="28"/>
        </w:rPr>
        <w:sectPr>
          <w:pgSz w:w="12240" w:h="15840"/>
          <w:pgMar w:top="510" w:right="1440" w:bottom="567" w:left="1440" w:header="0" w:footer="0" w:gutter="0"/>
          <w:cols w:equalWidth="0" w:num="1">
            <w:col w:w="9360"/>
          </w:cols>
          <w:docGrid w:linePitch="360" w:charSpace="0"/>
        </w:sectPr>
      </w:pPr>
    </w:p>
    <w:p>
      <w:pPr>
        <w:spacing w:line="0" w:lineRule="atLeast"/>
        <w:ind w:right="20"/>
        <w:jc w:val="both"/>
        <w:rPr>
          <w:rFonts w:ascii="Times New Roman" w:hAnsi="Times New Roman" w:eastAsia="Times New Roman"/>
          <w:b/>
          <w:sz w:val="28"/>
          <w:szCs w:val="28"/>
        </w:rPr>
      </w:pPr>
      <w:r>
        <w:rPr>
          <w:rFonts w:hint="default" w:eastAsia="Times New Roman"/>
          <w:b/>
          <w:sz w:val="28"/>
          <w:szCs w:val="28"/>
          <w:lang w:val="en-IN"/>
        </w:rPr>
        <w:t xml:space="preserve">3.3.Use- Case </w:t>
      </w:r>
      <w:r>
        <w:rPr>
          <w:rFonts w:ascii="Times New Roman" w:hAnsi="Times New Roman" w:eastAsia="Times New Roman"/>
          <w:b/>
          <w:sz w:val="28"/>
          <w:szCs w:val="28"/>
        </w:rPr>
        <w:t>Diagram:</w:t>
      </w:r>
    </w:p>
    <w:p>
      <w:pPr>
        <w:spacing w:line="0" w:lineRule="atLeast"/>
        <w:ind w:right="20"/>
        <w:jc w:val="both"/>
        <w:rPr>
          <w:rFonts w:hint="default" w:ascii="Times New Roman" w:hAnsi="Times New Roman" w:eastAsia="Times New Roman"/>
          <w:b/>
          <w:sz w:val="28"/>
          <w:szCs w:val="28"/>
          <w:lang w:val="en-IN"/>
        </w:rPr>
      </w:pPr>
      <w:r>
        <w:rPr>
          <w:rFonts w:hint="default" w:ascii="Times New Roman" w:hAnsi="Times New Roman" w:eastAsia="Times New Roman"/>
          <w:b/>
          <w:sz w:val="28"/>
          <w:szCs w:val="28"/>
          <w:lang w:val="en-IN"/>
        </w:rPr>
        <w:drawing>
          <wp:inline distT="0" distB="0" distL="114300" distR="114300">
            <wp:extent cx="5543550" cy="6205855"/>
            <wp:effectExtent l="0" t="0" r="3810" b="12065"/>
            <wp:docPr id="14" name="Picture 1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1"/>
                    </pic:cNvPicPr>
                  </pic:nvPicPr>
                  <pic:blipFill>
                    <a:blip r:embed="rId12"/>
                    <a:stretch>
                      <a:fillRect/>
                    </a:stretch>
                  </pic:blipFill>
                  <pic:spPr>
                    <a:xfrm>
                      <a:off x="0" y="0"/>
                      <a:ext cx="5543550" cy="6205855"/>
                    </a:xfrm>
                    <a:prstGeom prst="rect">
                      <a:avLst/>
                    </a:prstGeom>
                  </pic:spPr>
                </pic:pic>
              </a:graphicData>
            </a:graphic>
          </wp:inline>
        </w:drawing>
      </w:r>
      <w:bookmarkStart w:id="5" w:name="_GoBack"/>
      <w:bookmarkEnd w:id="5"/>
    </w:p>
    <w:p>
      <w:pPr>
        <w:spacing w:line="0" w:lineRule="atLeast"/>
        <w:ind w:right="20"/>
        <w:jc w:val="both"/>
        <w:rPr>
          <w:rFonts w:ascii="Times New Roman" w:hAnsi="Times New Roman" w:eastAsia="Times New Roman"/>
          <w:b/>
          <w:sz w:val="28"/>
          <w:szCs w:val="28"/>
        </w:rPr>
      </w:pPr>
    </w:p>
    <w:p>
      <w:pPr>
        <w:spacing w:line="0" w:lineRule="atLeast"/>
        <w:ind w:right="20"/>
        <w:jc w:val="both"/>
        <w:rPr>
          <w:rFonts w:ascii="Times New Roman" w:hAnsi="Times New Roman" w:eastAsia="Times New Roman"/>
          <w:b/>
          <w:sz w:val="32"/>
          <w:szCs w:val="32"/>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sectPr>
          <w:pgSz w:w="12240" w:h="15840"/>
          <w:pgMar w:top="1440" w:right="1440" w:bottom="1440" w:left="1440" w:header="0" w:footer="0" w:gutter="0"/>
          <w:cols w:equalWidth="0" w:num="1">
            <w:col w:w="9360"/>
          </w:cols>
          <w:docGrid w:linePitch="360" w:charSpace="0"/>
        </w:sectPr>
      </w:pPr>
    </w:p>
    <w:p>
      <w:pPr>
        <w:spacing w:line="0" w:lineRule="atLeast"/>
        <w:rPr>
          <w:rFonts w:ascii="Times New Roman" w:hAnsi="Times New Roman" w:eastAsia="Times New Roman"/>
          <w:b/>
          <w:sz w:val="32"/>
        </w:rPr>
      </w:pPr>
    </w:p>
    <w:p>
      <w:pPr>
        <w:spacing w:line="0" w:lineRule="atLeast"/>
        <w:rPr>
          <w:rFonts w:ascii="Times New Roman" w:hAnsi="Times New Roman" w:eastAsia="Times New Roman"/>
          <w:b/>
          <w:sz w:val="32"/>
        </w:rPr>
      </w:pPr>
    </w:p>
    <w:p>
      <w:pPr>
        <w:spacing w:line="0" w:lineRule="atLeast"/>
        <w:rPr>
          <w:rFonts w:ascii="Times New Roman" w:hAnsi="Times New Roman" w:eastAsia="Times New Roman"/>
          <w:b/>
          <w:sz w:val="32"/>
        </w:rPr>
      </w:pPr>
      <w:r>
        <w:rPr>
          <w:rFonts w:ascii="Times New Roman" w:hAnsi="Times New Roman" w:eastAsia="Times New Roman"/>
          <w:b/>
          <w:sz w:val="32"/>
        </w:rPr>
        <w:t>4. Implementation:</w:t>
      </w:r>
    </w:p>
    <w:p>
      <w:pPr>
        <w:spacing w:line="198" w:lineRule="exact"/>
        <w:rPr>
          <w:rFonts w:ascii="Times New Roman" w:hAnsi="Times New Roman" w:eastAsia="Times New Roman"/>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4.1 Project Implementation Technology:</w:t>
      </w:r>
    </w:p>
    <w:p>
      <w:pPr>
        <w:spacing w:line="213" w:lineRule="exact"/>
        <w:rPr>
          <w:rFonts w:ascii="Times New Roman" w:hAnsi="Times New Roman" w:eastAsia="Times New Roman"/>
        </w:rPr>
      </w:pPr>
    </w:p>
    <w:p>
      <w:pPr>
        <w:spacing w:line="238" w:lineRule="auto"/>
        <w:ind w:right="140"/>
        <w:rPr>
          <w:rFonts w:ascii="Times New Roman" w:hAnsi="Times New Roman" w:eastAsia="Times New Roman"/>
          <w:color w:val="222222"/>
          <w:sz w:val="24"/>
          <w:szCs w:val="24"/>
        </w:rPr>
      </w:pPr>
      <w:r>
        <w:rPr>
          <w:rFonts w:ascii="Times New Roman" w:hAnsi="Times New Roman" w:eastAsia="Times New Roman"/>
          <w:color w:val="222222"/>
          <w:sz w:val="24"/>
          <w:szCs w:val="24"/>
        </w:rPr>
        <w:t xml:space="preserve">In machine learning, </w:t>
      </w:r>
      <w:r>
        <w:rPr>
          <w:rFonts w:ascii="Times New Roman" w:hAnsi="Times New Roman" w:eastAsia="Times New Roman"/>
          <w:b/>
          <w:color w:val="222222"/>
          <w:sz w:val="24"/>
          <w:szCs w:val="24"/>
        </w:rPr>
        <w:t>support-vector machines</w:t>
      </w:r>
      <w:r>
        <w:rPr>
          <w:rFonts w:ascii="Times New Roman" w:hAnsi="Times New Roman" w:eastAsia="Times New Roman"/>
          <w:color w:val="222222"/>
          <w:sz w:val="24"/>
          <w:szCs w:val="24"/>
        </w:rPr>
        <w:t xml:space="preserve"> (</w:t>
      </w:r>
      <w:r>
        <w:rPr>
          <w:rFonts w:ascii="Times New Roman" w:hAnsi="Times New Roman" w:eastAsia="Times New Roman"/>
          <w:b/>
          <w:color w:val="222222"/>
          <w:sz w:val="24"/>
          <w:szCs w:val="24"/>
        </w:rPr>
        <w:t>SVMs</w:t>
      </w:r>
      <w:r>
        <w:rPr>
          <w:rFonts w:ascii="Times New Roman" w:hAnsi="Times New Roman" w:eastAsia="Times New Roman"/>
          <w:color w:val="222222"/>
          <w:sz w:val="24"/>
          <w:szCs w:val="24"/>
        </w:rPr>
        <w:t xml:space="preserve">, also </w:t>
      </w:r>
      <w:r>
        <w:rPr>
          <w:rFonts w:ascii="Times New Roman" w:hAnsi="Times New Roman" w:eastAsia="Times New Roman"/>
          <w:b/>
          <w:color w:val="222222"/>
          <w:sz w:val="24"/>
          <w:szCs w:val="24"/>
        </w:rPr>
        <w:t>support-vector networks</w:t>
      </w:r>
      <w:r>
        <w:rPr>
          <w:rFonts w:ascii="Times New Roman" w:hAnsi="Times New Roman" w:eastAsia="Times New Roman"/>
          <w:color w:val="222222"/>
          <w:sz w:val="24"/>
          <w:szCs w:val="24"/>
        </w:rPr>
        <w:t>)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pPr>
        <w:spacing w:line="144" w:lineRule="exact"/>
        <w:rPr>
          <w:rFonts w:ascii="Times New Roman" w:hAnsi="Times New Roman" w:eastAsia="Times New Roman"/>
          <w:sz w:val="24"/>
          <w:szCs w:val="24"/>
        </w:rPr>
      </w:pPr>
    </w:p>
    <w:p>
      <w:pPr>
        <w:spacing w:line="236" w:lineRule="auto"/>
        <w:ind w:right="520"/>
        <w:rPr>
          <w:rFonts w:ascii="Times New Roman" w:hAnsi="Times New Roman" w:eastAsia="Times New Roman"/>
          <w:color w:val="222222"/>
          <w:sz w:val="24"/>
          <w:szCs w:val="24"/>
        </w:rPr>
      </w:pPr>
      <w:r>
        <w:rPr>
          <w:rFonts w:ascii="Times New Roman" w:hAnsi="Times New Roman" w:eastAsia="Times New Roman"/>
          <w:color w:val="222222"/>
          <w:sz w:val="24"/>
          <w:szCs w:val="24"/>
        </w:rPr>
        <w:t>In addition to performing linear classification, SVMs can efficiently perform a non-linear classification using what is called the kernel trick, implicitly mapping their inputs into high-dimensional feature spaces.</w:t>
      </w:r>
    </w:p>
    <w:p>
      <w:pPr>
        <w:spacing w:line="123" w:lineRule="exact"/>
        <w:rPr>
          <w:rFonts w:ascii="Times New Roman" w:hAnsi="Times New Roman" w:eastAsia="Times New Roman"/>
          <w:sz w:val="24"/>
          <w:szCs w:val="24"/>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4.1.1 Hardware Requirement:</w:t>
      </w:r>
    </w:p>
    <w:p>
      <w:pPr>
        <w:spacing w:line="208" w:lineRule="exact"/>
        <w:rPr>
          <w:rFonts w:ascii="Times New Roman" w:hAnsi="Times New Roman" w:eastAsia="Times New Roman"/>
        </w:rPr>
      </w:pPr>
    </w:p>
    <w:p>
      <w:pPr>
        <w:spacing w:line="237" w:lineRule="auto"/>
        <w:ind w:right="20"/>
        <w:rPr>
          <w:rFonts w:ascii="Times New Roman" w:hAnsi="Times New Roman" w:eastAsia="Times New Roman"/>
          <w:sz w:val="24"/>
        </w:rPr>
      </w:pPr>
      <w:r>
        <w:rPr>
          <w:rFonts w:ascii="Times New Roman" w:hAnsi="Times New Roman" w:eastAsia="Times New Roman"/>
          <w:sz w:val="24"/>
        </w:rPr>
        <w:t>In recent years, a great variety of hardware solutions for real-time TSR has been proposed. These include conventional (general purpose) computers, custom ASIC (application-specific integrated circuit) chips, field programmable gate arrays (FPGAs), digital sign processors (DSPs) and also graphic processing units</w:t>
      </w:r>
    </w:p>
    <w:p>
      <w:pPr>
        <w:spacing w:line="206" w:lineRule="exact"/>
        <w:rPr>
          <w:rFonts w:ascii="Times New Roman" w:hAnsi="Times New Roman" w:eastAsia="Times New Roman"/>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4.1.2 Software Requirements:</w:t>
      </w:r>
    </w:p>
    <w:p>
      <w:pPr>
        <w:spacing w:line="208" w:lineRule="exact"/>
        <w:rPr>
          <w:rFonts w:ascii="Times New Roman" w:hAnsi="Times New Roman" w:eastAsia="Times New Roman"/>
        </w:rPr>
      </w:pPr>
    </w:p>
    <w:p>
      <w:pPr>
        <w:spacing w:line="235" w:lineRule="auto"/>
        <w:ind w:right="420"/>
        <w:rPr>
          <w:rFonts w:hint="default" w:ascii="Times New Roman" w:hAnsi="Times New Roman" w:eastAsia="Times New Roman"/>
          <w:sz w:val="24"/>
          <w:lang w:val="en-IN"/>
        </w:rPr>
      </w:pPr>
      <w:r>
        <w:rPr>
          <w:rFonts w:ascii="Times New Roman" w:hAnsi="Times New Roman" w:eastAsia="Times New Roman"/>
          <w:sz w:val="24"/>
        </w:rPr>
        <w:t>In a software-based solution running on a Linux or window system with a 2.4-GHz dual core CPU is presented</w:t>
      </w:r>
      <w:r>
        <w:rPr>
          <w:rFonts w:hint="default" w:ascii="Times New Roman" w:hAnsi="Times New Roman" w:eastAsia="Times New Roman"/>
          <w:sz w:val="24"/>
          <w:lang w:val="en-IN"/>
        </w:rPr>
        <w:t>.</w:t>
      </w: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4.2 Experimental Setup:</w:t>
      </w:r>
    </w:p>
    <w:p>
      <w:pPr>
        <w:spacing w:line="251" w:lineRule="exact"/>
        <w:rPr>
          <w:rFonts w:ascii="Times New Roman" w:hAnsi="Times New Roman" w:eastAsia="Times New Roman"/>
        </w:rPr>
      </w:pPr>
    </w:p>
    <w:p>
      <w:pPr>
        <w:spacing w:line="235" w:lineRule="auto"/>
        <w:ind w:right="420"/>
        <w:rPr>
          <w:sz w:val="22"/>
        </w:rPr>
      </w:pPr>
      <w:r>
        <w:rPr>
          <w:sz w:val="22"/>
        </w:rPr>
        <w:t>The main purpose of the scheme is to build the language gap between the user and health providers by giving immediate replies to the Questions asked by the user. Today’s people are more likely addicted to the internet but they are not concerned about their personal health. They avoid going to hospital for small problems which may become a major disease in future. Establishing question answer forums is becoming a simple way to answer those queries rather than browsing through the list of potentially relevant documents from the web. Many of the existing systems have some limitations such as there is no instant response given to the patients they have to wait for experts to acknowledge for a long time. Some of the processes may charge an amount to perform live chat or telephony communication with doctors online. The aim of this system is to replicate a person’s discussion.</w:t>
      </w:r>
    </w:p>
    <w:p>
      <w:pPr>
        <w:spacing w:line="235" w:lineRule="auto"/>
        <w:ind w:right="420"/>
        <w:rPr>
          <w:sz w:val="22"/>
        </w:rPr>
      </w:pPr>
    </w:p>
    <w:p>
      <w:pPr>
        <w:spacing w:line="235" w:lineRule="auto"/>
        <w:ind w:right="420"/>
        <w:rPr>
          <w:sz w:val="22"/>
        </w:rPr>
      </w:pPr>
    </w:p>
    <w:p>
      <w:pPr>
        <w:spacing w:line="235" w:lineRule="auto"/>
        <w:ind w:right="420"/>
        <w:rPr>
          <w:sz w:val="22"/>
        </w:rPr>
      </w:pPr>
    </w:p>
    <w:p>
      <w:pPr>
        <w:spacing w:line="235" w:lineRule="auto"/>
        <w:ind w:right="420"/>
        <w:rPr>
          <w:sz w:val="22"/>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4.3 Coding</w:t>
      </w:r>
      <w:r>
        <w:rPr>
          <w:rFonts w:hint="default" w:ascii="Times New Roman" w:hAnsi="Times New Roman" w:eastAsia="Times New Roman"/>
          <w:b/>
          <w:sz w:val="28"/>
          <w:szCs w:val="28"/>
          <w:lang w:val="en-IN"/>
        </w:rPr>
        <w:t>/Implementation</w:t>
      </w:r>
      <w:r>
        <w:rPr>
          <w:rFonts w:ascii="Times New Roman" w:hAnsi="Times New Roman" w:eastAsia="Times New Roman"/>
          <w:b/>
          <w:sz w:val="28"/>
          <w:szCs w:val="28"/>
        </w:rPr>
        <w:t>:</w:t>
      </w:r>
    </w:p>
    <w:p>
      <w:pPr>
        <w:spacing w:line="20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import numpy as np</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import matplotlib.pyplot as plt</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import pandas as pd</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 Importing the dataset</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training_dataset = pd.read_csv('Training.csv')</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test_dataset = pd.read_csv('Testing.csv')</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X = training_dataset.iloc[:, 0:132].values</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#print(X)</w:t>
      </w:r>
    </w:p>
    <w:p>
      <w:pPr>
        <w:spacing w:line="212" w:lineRule="exact"/>
        <w:rPr>
          <w:rFonts w:ascii="Times New Roman" w:hAnsi="Times New Roman" w:eastAsia="Times New Roman"/>
        </w:rPr>
      </w:pPr>
    </w:p>
    <w:p>
      <w:pPr>
        <w:numPr>
          <w:ilvl w:val="0"/>
          <w:numId w:val="1"/>
        </w:numPr>
        <w:tabs>
          <w:tab w:val="left" w:pos="177"/>
        </w:tabs>
        <w:spacing w:line="402" w:lineRule="auto"/>
        <w:ind w:right="5820"/>
        <w:rPr>
          <w:rFonts w:ascii="Times New Roman" w:hAnsi="Times New Roman" w:eastAsia="Times New Roman"/>
          <w:sz w:val="24"/>
        </w:rPr>
      </w:pPr>
      <w:r>
        <w:rPr>
          <w:rFonts w:ascii="Times New Roman" w:hAnsi="Times New Roman" w:eastAsia="Times New Roman"/>
          <w:sz w:val="24"/>
        </w:rPr>
        <w:t>= training_dataset.iloc[:, -1].values #print(y)</w:t>
      </w:r>
    </w:p>
    <w:p>
      <w:pPr>
        <w:spacing w:line="200" w:lineRule="exact"/>
        <w:rPr>
          <w:rFonts w:ascii="Times New Roman" w:hAnsi="Times New Roman" w:eastAsia="Times New Roman"/>
        </w:rPr>
      </w:pPr>
    </w:p>
    <w:p>
      <w:pPr>
        <w:spacing w:line="29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dimensionality_reduction = training_dataset.groupby(training_dataset['prognosis']).max()</w:t>
      </w:r>
    </w:p>
    <w:p>
      <w:pPr>
        <w:spacing w:line="20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#print(dimensionality_reduction)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7" w:lineRule="exact"/>
        <w:rPr>
          <w:rFonts w:ascii="Times New Roman" w:hAnsi="Times New Roman" w:eastAsia="Times New Roman"/>
        </w:rPr>
      </w:pPr>
    </w:p>
    <w:p>
      <w:pPr>
        <w:spacing w:line="403" w:lineRule="auto"/>
        <w:ind w:right="4640"/>
        <w:rPr>
          <w:rFonts w:ascii="Times New Roman" w:hAnsi="Times New Roman" w:eastAsia="Times New Roman"/>
          <w:sz w:val="24"/>
        </w:rPr>
      </w:pPr>
      <w:r>
        <w:rPr>
          <w:rFonts w:ascii="Times New Roman" w:hAnsi="Times New Roman" w:eastAsia="Times New Roman"/>
          <w:sz w:val="24"/>
        </w:rPr>
        <w:t>from sklearn.preprocessing import LabelEncoder labelencoder = LabelEncoder()</w:t>
      </w:r>
    </w:p>
    <w:p>
      <w:pPr>
        <w:spacing w:line="29" w:lineRule="exact"/>
        <w:rPr>
          <w:rFonts w:ascii="Times New Roman" w:hAnsi="Times New Roman" w:eastAsia="Times New Roman"/>
        </w:rPr>
      </w:pPr>
    </w:p>
    <w:p>
      <w:pPr>
        <w:numPr>
          <w:ilvl w:val="0"/>
          <w:numId w:val="2"/>
        </w:numPr>
        <w:tabs>
          <w:tab w:val="left" w:pos="177"/>
        </w:tabs>
        <w:spacing w:line="430" w:lineRule="auto"/>
        <w:ind w:right="6160"/>
        <w:rPr>
          <w:rFonts w:ascii="Times New Roman" w:hAnsi="Times New Roman" w:eastAsia="Times New Roman"/>
          <w:sz w:val="23"/>
        </w:rPr>
      </w:pPr>
      <w:r>
        <w:rPr>
          <w:rFonts w:ascii="Times New Roman" w:hAnsi="Times New Roman" w:eastAsia="Times New Roman"/>
          <w:sz w:val="23"/>
        </w:rPr>
        <w:t>= labelencoder.fit_transform(y) #print(y)</w:t>
      </w:r>
    </w:p>
    <w:p>
      <w:pPr>
        <w:spacing w:line="200" w:lineRule="exact"/>
        <w:rPr>
          <w:rFonts w:ascii="Times New Roman" w:hAnsi="Times New Roman" w:eastAsia="Times New Roman"/>
        </w:rPr>
      </w:pPr>
    </w:p>
    <w:p>
      <w:pPr>
        <w:spacing w:line="26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from sklearn.model_selection import train_test_split</w:t>
      </w:r>
    </w:p>
    <w:p>
      <w:pPr>
        <w:spacing w:line="211" w:lineRule="exact"/>
        <w:rPr>
          <w:rFonts w:ascii="Times New Roman" w:hAnsi="Times New Roman" w:eastAsia="Times New Roman"/>
        </w:rPr>
      </w:pPr>
    </w:p>
    <w:p>
      <w:pPr>
        <w:spacing w:line="0" w:lineRule="atLeast"/>
        <w:rPr>
          <w:rFonts w:ascii="Times New Roman" w:hAnsi="Times New Roman" w:eastAsia="Times New Roman"/>
          <w:sz w:val="23"/>
        </w:rPr>
      </w:pPr>
      <w:r>
        <w:rPr>
          <w:rFonts w:ascii="Times New Roman" w:hAnsi="Times New Roman" w:eastAsia="Times New Roman"/>
          <w:sz w:val="23"/>
        </w:rPr>
        <w:t>X_train, X_test, y_train, y_test = train_test_split(X, y, test_size = 0.25, random_state = 0)</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from sklearn.tree import DecisionTreeClassifier</w:t>
      </w:r>
    </w:p>
    <w:p>
      <w:pPr>
        <w:spacing w:line="0" w:lineRule="atLeast"/>
        <w:rPr>
          <w:rFonts w:ascii="Times New Roman" w:hAnsi="Times New Roman" w:eastAsia="Times New Roman"/>
          <w:sz w:val="24"/>
        </w:rPr>
        <w:sectPr>
          <w:pgSz w:w="12240" w:h="15840"/>
          <w:pgMar w:top="1440" w:right="1440" w:bottom="1004" w:left="1440" w:header="0" w:footer="0" w:gutter="0"/>
          <w:cols w:equalWidth="0" w:num="1">
            <w:col w:w="9360"/>
          </w:cols>
          <w:docGrid w:linePitch="360" w:charSpace="0"/>
        </w:sectPr>
      </w:pPr>
    </w:p>
    <w:p>
      <w:pPr>
        <w:spacing w:line="2" w:lineRule="exact"/>
        <w:rPr>
          <w:rFonts w:ascii="Times New Roman" w:hAnsi="Times New Roman" w:eastAsia="Times New Roman"/>
        </w:rPr>
      </w:pPr>
      <w:bookmarkStart w:id="1" w:name="page22"/>
      <w:bookmarkEnd w:id="1"/>
    </w:p>
    <w:p>
      <w:pPr>
        <w:spacing w:line="0" w:lineRule="atLeast"/>
        <w:rPr>
          <w:rFonts w:ascii="Times New Roman" w:hAnsi="Times New Roman" w:eastAsia="Times New Roman"/>
          <w:sz w:val="23"/>
        </w:rPr>
      </w:pPr>
      <w:r>
        <w:rPr>
          <w:rFonts w:ascii="Times New Roman" w:hAnsi="Times New Roman" w:eastAsia="Times New Roman"/>
          <w:sz w:val="23"/>
        </w:rPr>
        <w:t>classifier = DecisionTreeClassifier()</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classifier.fit(X_train, y_train)</w:t>
      </w:r>
    </w:p>
    <w:p>
      <w:pPr>
        <w:spacing w:line="0" w:lineRule="atLeast"/>
        <w:rPr>
          <w:rFonts w:ascii="Times New Roman" w:hAnsi="Times New Roman" w:eastAsia="Times New Roman"/>
          <w:sz w:val="24"/>
        </w:rPr>
        <w:sectPr>
          <w:pgSz w:w="12240" w:h="15840"/>
          <w:pgMar w:top="1440" w:right="1440" w:bottom="1440"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7" w:lineRule="exact"/>
        <w:rPr>
          <w:rFonts w:ascii="Times New Roman" w:hAnsi="Times New Roman" w:eastAsia="Times New Roman"/>
        </w:rPr>
      </w:pPr>
    </w:p>
    <w:p>
      <w:pPr>
        <w:spacing w:line="434" w:lineRule="auto"/>
        <w:jc w:val="both"/>
        <w:rPr>
          <w:rFonts w:ascii="Times New Roman" w:hAnsi="Times New Roman" w:eastAsia="Times New Roman"/>
          <w:sz w:val="23"/>
        </w:rPr>
      </w:pPr>
      <w:r>
        <w:rPr>
          <w:rFonts w:ascii="Times New Roman" w:hAnsi="Times New Roman" w:eastAsia="Times New Roman"/>
          <w:sz w:val="23"/>
        </w:rPr>
        <w:t>cols cols</w:t>
      </w:r>
    </w:p>
    <w:p>
      <w:pPr>
        <w:spacing w:line="200" w:lineRule="exact"/>
        <w:rPr>
          <w:rFonts w:ascii="Times New Roman" w:hAnsi="Times New Roman" w:eastAsia="Times New Roman"/>
        </w:rPr>
      </w:pPr>
      <w:r>
        <w:rPr>
          <w:rFonts w:ascii="Times New Roman" w:hAnsi="Times New Roman" w:eastAsia="Times New Roman"/>
          <w:sz w:val="23"/>
        </w:rPr>
        <w:br w:type="column"/>
      </w:r>
    </w:p>
    <w:p>
      <w:pPr>
        <w:spacing w:line="200" w:lineRule="exact"/>
        <w:rPr>
          <w:rFonts w:ascii="Times New Roman" w:hAnsi="Times New Roman" w:eastAsia="Times New Roman"/>
        </w:rPr>
      </w:pPr>
    </w:p>
    <w:p>
      <w:pPr>
        <w:spacing w:line="287" w:lineRule="exact"/>
        <w:rPr>
          <w:rFonts w:ascii="Times New Roman" w:hAnsi="Times New Roman" w:eastAsia="Times New Roman"/>
        </w:rPr>
      </w:pPr>
    </w:p>
    <w:p>
      <w:pPr>
        <w:spacing w:line="0" w:lineRule="atLeast"/>
        <w:rPr>
          <w:rFonts w:ascii="Times New Roman" w:hAnsi="Times New Roman" w:eastAsia="Times New Roman"/>
          <w:sz w:val="23"/>
        </w:rPr>
      </w:pPr>
      <w:r>
        <w:rPr>
          <w:rFonts w:ascii="Times New Roman" w:hAnsi="Times New Roman" w:eastAsia="Times New Roman"/>
          <w:sz w:val="23"/>
        </w:rPr>
        <w:t>= training_dataset.columns</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 cols[:-1]</w:t>
      </w:r>
    </w:p>
    <w:p>
      <w:pPr>
        <w:spacing w:line="0" w:lineRule="atLeast"/>
        <w:rPr>
          <w:rFonts w:ascii="Times New Roman" w:hAnsi="Times New Roman" w:eastAsia="Times New Roman"/>
          <w:sz w:val="24"/>
        </w:rPr>
        <w:sectPr>
          <w:type w:val="continuous"/>
          <w:pgSz w:w="12240" w:h="15840"/>
          <w:pgMar w:top="1440" w:right="1440" w:bottom="1440" w:left="1440" w:header="0" w:footer="0" w:gutter="0"/>
          <w:cols w:equalWidth="0" w:num="2">
            <w:col w:w="380" w:space="320"/>
            <w:col w:w="8660"/>
          </w:cols>
          <w:docGrid w:linePitch="360" w:charSpace="0"/>
        </w:sectPr>
      </w:pPr>
    </w:p>
    <w:p>
      <w:pPr>
        <w:spacing w:line="200" w:lineRule="exact"/>
        <w:rPr>
          <w:rFonts w:ascii="Times New Roman" w:hAnsi="Times New Roman" w:eastAsia="Times New Roman"/>
        </w:rPr>
      </w:pPr>
    </w:p>
    <w:p>
      <w:pPr>
        <w:spacing w:line="26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importances = classifier.feature_importances_</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indices = np.argsort(importances)[::-1]</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features = cols</w:t>
      </w:r>
    </w:p>
    <w:p>
      <w:pPr>
        <w:spacing w:line="20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from sklearn.tree import _tree</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def execute_bot():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0" w:lineRule="atLeast"/>
        <w:ind w:left="240"/>
        <w:rPr>
          <w:rFonts w:ascii="Times New Roman" w:hAnsi="Times New Roman" w:eastAsia="Times New Roman"/>
          <w:sz w:val="24"/>
        </w:rPr>
      </w:pPr>
      <w:r>
        <w:rPr>
          <w:rFonts w:ascii="Times New Roman" w:hAnsi="Times New Roman" w:eastAsia="Times New Roman"/>
          <w:sz w:val="24"/>
        </w:rPr>
        <w:t>print("Please reply with yes/Yes or no/No for the following symptoms")</w:t>
      </w:r>
    </w:p>
    <w:p>
      <w:pPr>
        <w:spacing w:line="200" w:lineRule="exact"/>
        <w:rPr>
          <w:rFonts w:ascii="Times New Roman" w:hAnsi="Times New Roman" w:eastAsia="Times New Roman"/>
        </w:rPr>
      </w:pPr>
    </w:p>
    <w:p>
      <w:pPr>
        <w:spacing w:line="0" w:lineRule="atLeast"/>
        <w:ind w:left="240"/>
        <w:rPr>
          <w:rFonts w:ascii="Times New Roman" w:hAnsi="Times New Roman" w:eastAsia="Times New Roman"/>
          <w:sz w:val="24"/>
        </w:rPr>
      </w:pPr>
      <w:r>
        <w:rPr>
          <w:rFonts w:ascii="Times New Roman" w:hAnsi="Times New Roman" w:eastAsia="Times New Roman"/>
          <w:sz w:val="24"/>
        </w:rPr>
        <w:t>def print_disease(node):</w:t>
      </w:r>
    </w:p>
    <w:p>
      <w:pPr>
        <w:spacing w:line="199"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#print(node)</w:t>
      </w:r>
    </w:p>
    <w:p>
      <w:pPr>
        <w:spacing w:line="199"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node = node[0]</w:t>
      </w:r>
    </w:p>
    <w:p>
      <w:pPr>
        <w:spacing w:line="204"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#print(len(node))</w:t>
      </w:r>
    </w:p>
    <w:p>
      <w:pPr>
        <w:spacing w:line="199"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val = node.nonzero()</w:t>
      </w:r>
    </w:p>
    <w:p>
      <w:pPr>
        <w:spacing w:line="199"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#print(val)</w:t>
      </w:r>
    </w:p>
    <w:p>
      <w:pPr>
        <w:spacing w:line="199"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disease = labelencoder.inverse_transform(val[0])</w:t>
      </w:r>
    </w:p>
    <w:p>
      <w:pPr>
        <w:spacing w:line="200"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return disease</w:t>
      </w:r>
    </w:p>
    <w:p>
      <w:pPr>
        <w:spacing w:line="199" w:lineRule="exact"/>
        <w:rPr>
          <w:rFonts w:ascii="Times New Roman" w:hAnsi="Times New Roman" w:eastAsia="Times New Roman"/>
        </w:rPr>
      </w:pPr>
    </w:p>
    <w:p>
      <w:pPr>
        <w:spacing w:line="0" w:lineRule="atLeast"/>
        <w:ind w:left="240"/>
        <w:rPr>
          <w:rFonts w:ascii="Times New Roman" w:hAnsi="Times New Roman" w:eastAsia="Times New Roman"/>
          <w:sz w:val="24"/>
        </w:rPr>
      </w:pPr>
      <w:r>
        <w:rPr>
          <w:rFonts w:ascii="Times New Roman" w:hAnsi="Times New Roman" w:eastAsia="Times New Roman"/>
          <w:sz w:val="24"/>
        </w:rPr>
        <w:t>def tree_to_code(tree, feature_names):</w:t>
      </w:r>
    </w:p>
    <w:p>
      <w:pPr>
        <w:spacing w:line="204"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tree_ = tree.tree_</w:t>
      </w:r>
    </w:p>
    <w:p>
      <w:pPr>
        <w:spacing w:line="200"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#print(tree_)</w:t>
      </w:r>
    </w:p>
    <w:p>
      <w:pPr>
        <w:spacing w:line="199"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feature_name = [</w:t>
      </w:r>
    </w:p>
    <w:p>
      <w:pPr>
        <w:spacing w:line="199"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feature_names[i] if i != _tree.TREE_UNDEFINED else "undefined!"</w:t>
      </w:r>
    </w:p>
    <w:p>
      <w:pPr>
        <w:spacing w:line="199"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for i in tree_.feature</w:t>
      </w:r>
    </w:p>
    <w:p>
      <w:pPr>
        <w:spacing w:line="0" w:lineRule="atLeast"/>
        <w:ind w:left="720"/>
        <w:rPr>
          <w:rFonts w:ascii="Times New Roman" w:hAnsi="Times New Roman" w:eastAsia="Times New Roman"/>
          <w:sz w:val="24"/>
        </w:rPr>
        <w:sectPr>
          <w:type w:val="continuous"/>
          <w:pgSz w:w="12240" w:h="15840"/>
          <w:pgMar w:top="1440" w:right="1440" w:bottom="1440" w:left="1440" w:header="0" w:footer="0" w:gutter="0"/>
          <w:cols w:equalWidth="0" w:num="1">
            <w:col w:w="9360"/>
          </w:cols>
          <w:docGrid w:linePitch="360" w:charSpace="0"/>
        </w:sectPr>
      </w:pPr>
    </w:p>
    <w:p>
      <w:pPr>
        <w:spacing w:line="0" w:lineRule="atLeast"/>
        <w:ind w:left="480"/>
        <w:rPr>
          <w:rFonts w:ascii="Times New Roman" w:hAnsi="Times New Roman" w:eastAsia="Times New Roman"/>
          <w:sz w:val="24"/>
        </w:rPr>
      </w:pPr>
      <w:bookmarkStart w:id="2" w:name="page23"/>
      <w:bookmarkEnd w:id="2"/>
      <w:r>
        <w:rPr>
          <w:rFonts w:ascii="Times New Roman" w:hAnsi="Times New Roman" w:eastAsia="Times New Roman"/>
          <w:sz w:val="24"/>
        </w:rPr>
        <w:t>]</w:t>
      </w:r>
    </w:p>
    <w:p>
      <w:pPr>
        <w:spacing w:line="199"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#print("def tree({}):".format(", ".join(feature_names)))</w:t>
      </w:r>
    </w:p>
    <w:p>
      <w:pPr>
        <w:spacing w:line="200"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symptoms_present = []</w:t>
      </w:r>
    </w:p>
    <w:p>
      <w:pPr>
        <w:spacing w:line="199" w:lineRule="exact"/>
        <w:rPr>
          <w:rFonts w:ascii="Times New Roman" w:hAnsi="Times New Roman" w:eastAsia="Times New Roman"/>
        </w:rPr>
      </w:pPr>
    </w:p>
    <w:p>
      <w:pPr>
        <w:spacing w:line="0" w:lineRule="atLeast"/>
        <w:ind w:right="5980"/>
        <w:jc w:val="center"/>
        <w:rPr>
          <w:rFonts w:ascii="Times New Roman" w:hAnsi="Times New Roman" w:eastAsia="Times New Roman"/>
          <w:sz w:val="24"/>
        </w:rPr>
      </w:pPr>
      <w:r>
        <w:rPr>
          <w:rFonts w:ascii="Times New Roman" w:hAnsi="Times New Roman" w:eastAsia="Times New Roman"/>
          <w:sz w:val="24"/>
        </w:rPr>
        <w:t>def recurse(node, depth):</w:t>
      </w:r>
    </w:p>
    <w:p>
      <w:pPr>
        <w:spacing w:line="204" w:lineRule="exact"/>
        <w:rPr>
          <w:rFonts w:ascii="Times New Roman" w:hAnsi="Times New Roman" w:eastAsia="Times New Roman"/>
        </w:rPr>
      </w:pPr>
    </w:p>
    <w:p>
      <w:pPr>
        <w:spacing w:line="0" w:lineRule="atLeast"/>
        <w:ind w:right="5960"/>
        <w:jc w:val="center"/>
        <w:rPr>
          <w:rFonts w:ascii="Times New Roman" w:hAnsi="Times New Roman" w:eastAsia="Times New Roman"/>
          <w:sz w:val="24"/>
        </w:rPr>
      </w:pPr>
      <w:r>
        <w:rPr>
          <w:rFonts w:ascii="Times New Roman" w:hAnsi="Times New Roman" w:eastAsia="Times New Roman"/>
          <w:sz w:val="24"/>
        </w:rPr>
        <w:t>indent = "  " * depth</w:t>
      </w:r>
    </w:p>
    <w:p>
      <w:pPr>
        <w:spacing w:line="199"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if tree_.feature[node] != _tree.TREE_UNDEFINED:</w:t>
      </w:r>
    </w:p>
    <w:p>
      <w:pPr>
        <w:spacing w:line="200"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name = feature_name[node]</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threshold = tree_.threshold[node]</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print(name + " ?")</w:t>
      </w:r>
    </w:p>
    <w:p>
      <w:pPr>
        <w:spacing w:line="200"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ans = input()</w:t>
      </w:r>
    </w:p>
    <w:p>
      <w:pPr>
        <w:spacing w:line="204"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ans = ans.lower()</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if ans == 'yes':</w:t>
      </w:r>
    </w:p>
    <w:p>
      <w:pPr>
        <w:spacing w:line="199" w:lineRule="exact"/>
        <w:rPr>
          <w:rFonts w:ascii="Times New Roman" w:hAnsi="Times New Roman" w:eastAsia="Times New Roman"/>
        </w:rPr>
      </w:pPr>
    </w:p>
    <w:p>
      <w:pPr>
        <w:spacing w:line="0" w:lineRule="atLeast"/>
        <w:ind w:left="1200"/>
        <w:rPr>
          <w:rFonts w:ascii="Times New Roman" w:hAnsi="Times New Roman" w:eastAsia="Times New Roman"/>
          <w:sz w:val="24"/>
        </w:rPr>
      </w:pPr>
      <w:r>
        <w:rPr>
          <w:rFonts w:ascii="Times New Roman" w:hAnsi="Times New Roman" w:eastAsia="Times New Roman"/>
          <w:sz w:val="24"/>
        </w:rPr>
        <w:t>val = 1</w:t>
      </w:r>
    </w:p>
    <w:p>
      <w:pPr>
        <w:spacing w:line="200"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else:</w:t>
      </w:r>
    </w:p>
    <w:p>
      <w:pPr>
        <w:spacing w:line="199" w:lineRule="exact"/>
        <w:rPr>
          <w:rFonts w:ascii="Times New Roman" w:hAnsi="Times New Roman" w:eastAsia="Times New Roman"/>
        </w:rPr>
      </w:pPr>
    </w:p>
    <w:p>
      <w:pPr>
        <w:spacing w:line="0" w:lineRule="atLeast"/>
        <w:ind w:left="1200"/>
        <w:rPr>
          <w:rFonts w:ascii="Times New Roman" w:hAnsi="Times New Roman" w:eastAsia="Times New Roman"/>
          <w:sz w:val="24"/>
        </w:rPr>
      </w:pPr>
      <w:r>
        <w:rPr>
          <w:rFonts w:ascii="Times New Roman" w:hAnsi="Times New Roman" w:eastAsia="Times New Roman"/>
          <w:sz w:val="24"/>
        </w:rPr>
        <w:t>val = 0</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if val &lt;= threshold:</w:t>
      </w:r>
    </w:p>
    <w:p>
      <w:pPr>
        <w:spacing w:line="204" w:lineRule="exact"/>
        <w:rPr>
          <w:rFonts w:ascii="Times New Roman" w:hAnsi="Times New Roman" w:eastAsia="Times New Roman"/>
        </w:rPr>
      </w:pPr>
    </w:p>
    <w:p>
      <w:pPr>
        <w:spacing w:line="0" w:lineRule="atLeast"/>
        <w:ind w:left="1200"/>
        <w:rPr>
          <w:rFonts w:ascii="Times New Roman" w:hAnsi="Times New Roman" w:eastAsia="Times New Roman"/>
          <w:sz w:val="24"/>
        </w:rPr>
      </w:pPr>
      <w:r>
        <w:rPr>
          <w:rFonts w:ascii="Times New Roman" w:hAnsi="Times New Roman" w:eastAsia="Times New Roman"/>
          <w:sz w:val="24"/>
        </w:rPr>
        <w:t>recurse(tree_.children_left[node], depth + 1)</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else:</w:t>
      </w:r>
    </w:p>
    <w:p>
      <w:pPr>
        <w:spacing w:line="199" w:lineRule="exact"/>
        <w:rPr>
          <w:rFonts w:ascii="Times New Roman" w:hAnsi="Times New Roman" w:eastAsia="Times New Roman"/>
        </w:rPr>
      </w:pPr>
    </w:p>
    <w:p>
      <w:pPr>
        <w:spacing w:line="0" w:lineRule="atLeast"/>
        <w:ind w:left="1200"/>
        <w:rPr>
          <w:rFonts w:ascii="Times New Roman" w:hAnsi="Times New Roman" w:eastAsia="Times New Roman"/>
          <w:sz w:val="24"/>
        </w:rPr>
      </w:pPr>
      <w:r>
        <w:rPr>
          <w:rFonts w:ascii="Times New Roman" w:hAnsi="Times New Roman" w:eastAsia="Times New Roman"/>
          <w:sz w:val="24"/>
        </w:rPr>
        <w:t>symptoms_present.append(name)</w:t>
      </w:r>
    </w:p>
    <w:p>
      <w:pPr>
        <w:spacing w:line="199" w:lineRule="exact"/>
        <w:rPr>
          <w:rFonts w:ascii="Times New Roman" w:hAnsi="Times New Roman" w:eastAsia="Times New Roman"/>
        </w:rPr>
      </w:pPr>
    </w:p>
    <w:p>
      <w:pPr>
        <w:spacing w:line="0" w:lineRule="atLeast"/>
        <w:ind w:left="1200"/>
        <w:rPr>
          <w:rFonts w:ascii="Times New Roman" w:hAnsi="Times New Roman" w:eastAsia="Times New Roman"/>
          <w:sz w:val="24"/>
        </w:rPr>
      </w:pPr>
      <w:r>
        <w:rPr>
          <w:rFonts w:ascii="Times New Roman" w:hAnsi="Times New Roman" w:eastAsia="Times New Roman"/>
          <w:sz w:val="24"/>
        </w:rPr>
        <w:t>recurse(tree_.children_right[node], depth + 1)</w:t>
      </w:r>
    </w:p>
    <w:p>
      <w:pPr>
        <w:spacing w:line="200"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else:</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present_disease = print_disease(tree_.value[node])</w:t>
      </w:r>
    </w:p>
    <w:p>
      <w:pPr>
        <w:spacing w:line="204"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 "You may have " +  present_disease )</w:t>
      </w:r>
    </w:p>
    <w:p>
      <w:pPr>
        <w:spacing w:line="200"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red_cols = dimensionality_reduction.columns</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symptoms_given =</w:t>
      </w:r>
    </w:p>
    <w:p>
      <w:pPr>
        <w:spacing w:line="14" w:lineRule="exact"/>
        <w:rPr>
          <w:rFonts w:ascii="Times New Roman" w:hAnsi="Times New Roman" w:eastAsia="Times New Roman"/>
        </w:rPr>
      </w:pPr>
    </w:p>
    <w:p>
      <w:pPr>
        <w:spacing w:line="0" w:lineRule="atLeast"/>
        <w:rPr>
          <w:rFonts w:ascii="Times New Roman" w:hAnsi="Times New Roman" w:eastAsia="Times New Roman"/>
          <w:sz w:val="23"/>
        </w:rPr>
      </w:pPr>
      <w:r>
        <w:rPr>
          <w:rFonts w:ascii="Times New Roman" w:hAnsi="Times New Roman" w:eastAsia="Times New Roman"/>
          <w:sz w:val="23"/>
        </w:rPr>
        <w:t>red_cols[dimensionality_reduction.loc[present_disease].values[0].nonzero()]</w:t>
      </w:r>
    </w:p>
    <w:p>
      <w:pPr>
        <w:spacing w:line="200"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print("symptoms present  " + str(list(symptoms_present)))</w:t>
      </w:r>
    </w:p>
    <w:p>
      <w:pPr>
        <w:spacing w:line="0" w:lineRule="atLeast"/>
        <w:ind w:left="960"/>
        <w:rPr>
          <w:rFonts w:ascii="Times New Roman" w:hAnsi="Times New Roman" w:eastAsia="Times New Roman"/>
          <w:sz w:val="24"/>
        </w:rPr>
        <w:sectPr>
          <w:pgSz w:w="12240" w:h="15840"/>
          <w:pgMar w:top="1430" w:right="1440" w:bottom="912" w:left="1440" w:header="0" w:footer="0" w:gutter="0"/>
          <w:cols w:equalWidth="0" w:num="1">
            <w:col w:w="9360"/>
          </w:cols>
          <w:docGrid w:linePitch="360" w:charSpace="0"/>
        </w:sectPr>
      </w:pPr>
    </w:p>
    <w:p>
      <w:pPr>
        <w:spacing w:line="0" w:lineRule="atLeast"/>
        <w:ind w:left="960"/>
        <w:rPr>
          <w:rFonts w:ascii="Times New Roman" w:hAnsi="Times New Roman" w:eastAsia="Times New Roman"/>
          <w:sz w:val="24"/>
        </w:rPr>
      </w:pPr>
      <w:bookmarkStart w:id="3" w:name="page24"/>
      <w:bookmarkEnd w:id="3"/>
      <w:r>
        <w:rPr>
          <w:rFonts w:ascii="Times New Roman" w:hAnsi="Times New Roman" w:eastAsia="Times New Roman"/>
          <w:sz w:val="24"/>
        </w:rPr>
        <w:t>print()</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print("symptoms given "  +  str(list(symptoms_given)) )</w:t>
      </w:r>
    </w:p>
    <w:p>
      <w:pPr>
        <w:spacing w:line="200"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w:t>
      </w:r>
    </w:p>
    <w:p>
      <w:pPr>
        <w:spacing w:line="211" w:lineRule="exact"/>
        <w:rPr>
          <w:rFonts w:ascii="Times New Roman" w:hAnsi="Times New Roman" w:eastAsia="Times New Roman"/>
        </w:rPr>
      </w:pPr>
    </w:p>
    <w:p>
      <w:pPr>
        <w:spacing w:line="0" w:lineRule="atLeast"/>
        <w:ind w:left="960"/>
        <w:rPr>
          <w:rFonts w:ascii="Times New Roman" w:hAnsi="Times New Roman" w:eastAsia="Times New Roman"/>
          <w:sz w:val="23"/>
        </w:rPr>
      </w:pPr>
      <w:r>
        <w:rPr>
          <w:rFonts w:ascii="Times New Roman" w:hAnsi="Times New Roman" w:eastAsia="Times New Roman"/>
          <w:sz w:val="23"/>
        </w:rPr>
        <w:t>confidence_level = (1.0*len(symptoms_present))/len(symptoms_given)</w:t>
      </w:r>
    </w:p>
    <w:p>
      <w:pPr>
        <w:spacing w:line="204"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print("confidence level is " + str(confidence_level))</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w:t>
      </w:r>
    </w:p>
    <w:p>
      <w:pPr>
        <w:spacing w:line="200"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print('The model suggests:')</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w:t>
      </w:r>
    </w:p>
    <w:p>
      <w:pPr>
        <w:spacing w:line="211" w:lineRule="exact"/>
        <w:rPr>
          <w:rFonts w:ascii="Times New Roman" w:hAnsi="Times New Roman" w:eastAsia="Times New Roman"/>
        </w:rPr>
      </w:pPr>
    </w:p>
    <w:p>
      <w:pPr>
        <w:spacing w:line="467" w:lineRule="auto"/>
        <w:ind w:left="960" w:right="3080"/>
        <w:rPr>
          <w:rFonts w:ascii="Times New Roman" w:hAnsi="Times New Roman" w:eastAsia="Times New Roman"/>
          <w:sz w:val="24"/>
        </w:rPr>
      </w:pPr>
      <w:r>
        <w:rPr>
          <w:rFonts w:ascii="Times New Roman" w:hAnsi="Times New Roman" w:eastAsia="Times New Roman"/>
          <w:sz w:val="24"/>
        </w:rPr>
        <w:t>row = doctors[doctors['disease'] == present_disease[0]] print('Consult ', str(row['name'].values)) print()</w:t>
      </w:r>
    </w:p>
    <w:p>
      <w:pPr>
        <w:spacing w:line="345"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print('Visit ', str(row['link'].values))</w:t>
      </w:r>
    </w:p>
    <w:p>
      <w:pPr>
        <w:spacing w:line="199" w:lineRule="exact"/>
        <w:rPr>
          <w:rFonts w:ascii="Times New Roman" w:hAnsi="Times New Roman" w:eastAsia="Times New Roman"/>
        </w:rPr>
      </w:pPr>
    </w:p>
    <w:p>
      <w:pPr>
        <w:spacing w:line="0" w:lineRule="atLeast"/>
        <w:ind w:left="960"/>
        <w:rPr>
          <w:rFonts w:ascii="Times New Roman" w:hAnsi="Times New Roman" w:eastAsia="Times New Roman"/>
          <w:sz w:val="24"/>
        </w:rPr>
      </w:pPr>
      <w:r>
        <w:rPr>
          <w:rFonts w:ascii="Times New Roman" w:hAnsi="Times New Roman" w:eastAsia="Times New Roman"/>
          <w:sz w:val="24"/>
        </w:rPr>
        <w:t>#print(present_disease[0])</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0" w:lineRule="exact"/>
        <w:rPr>
          <w:rFonts w:ascii="Times New Roman" w:hAnsi="Times New Roman" w:eastAsia="Times New Roman"/>
        </w:rPr>
      </w:pPr>
    </w:p>
    <w:p>
      <w:pPr>
        <w:spacing w:line="0" w:lineRule="atLeast"/>
        <w:ind w:left="480"/>
        <w:rPr>
          <w:rFonts w:ascii="Times New Roman" w:hAnsi="Times New Roman" w:eastAsia="Times New Roman"/>
          <w:sz w:val="24"/>
        </w:rPr>
      </w:pPr>
      <w:r>
        <w:rPr>
          <w:rFonts w:ascii="Times New Roman" w:hAnsi="Times New Roman" w:eastAsia="Times New Roman"/>
          <w:sz w:val="24"/>
        </w:rPr>
        <w:t>recurse(0, 1)</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0" w:lineRule="exact"/>
        <w:rPr>
          <w:rFonts w:ascii="Times New Roman" w:hAnsi="Times New Roman" w:eastAsia="Times New Roman"/>
        </w:rPr>
      </w:pPr>
    </w:p>
    <w:p>
      <w:pPr>
        <w:spacing w:line="0" w:lineRule="atLeast"/>
        <w:ind w:left="240"/>
        <w:rPr>
          <w:rFonts w:ascii="Times New Roman" w:hAnsi="Times New Roman" w:eastAsia="Times New Roman"/>
          <w:sz w:val="24"/>
        </w:rPr>
      </w:pPr>
      <w:r>
        <w:rPr>
          <w:rFonts w:ascii="Times New Roman" w:hAnsi="Times New Roman" w:eastAsia="Times New Roman"/>
          <w:sz w:val="24"/>
        </w:rPr>
        <w:t>tree_to_code(classifier,cols)</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doc_dataset = pd.read_csv('doctors_dataset.csv', names = ['Name', 'Description'])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diseases = dimensionality_reduction.index</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diseases = pd.DataFrame(diseases)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doctors = pd.DataFrame()</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doctors['name'] = np.nan</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doctors['link'] = np.nan</w:t>
      </w:r>
    </w:p>
    <w:p>
      <w:pPr>
        <w:spacing w:line="0" w:lineRule="atLeast"/>
        <w:rPr>
          <w:rFonts w:ascii="Times New Roman" w:hAnsi="Times New Roman" w:eastAsia="Times New Roman"/>
          <w:sz w:val="24"/>
        </w:rPr>
        <w:sectPr>
          <w:pgSz w:w="12240" w:h="15840"/>
          <w:pgMar w:top="1430" w:right="1440" w:bottom="1440" w:left="1440" w:header="0" w:footer="0" w:gutter="0"/>
          <w:cols w:equalWidth="0" w:num="1">
            <w:col w:w="9360"/>
          </w:cols>
          <w:docGrid w:linePitch="360" w:charSpace="0"/>
        </w:sectPr>
      </w:pPr>
    </w:p>
    <w:p>
      <w:pPr>
        <w:spacing w:line="0" w:lineRule="atLeast"/>
        <w:rPr>
          <w:rFonts w:ascii="Times New Roman" w:hAnsi="Times New Roman" w:eastAsia="Times New Roman"/>
          <w:sz w:val="24"/>
        </w:rPr>
      </w:pPr>
      <w:bookmarkStart w:id="4" w:name="page25"/>
      <w:bookmarkEnd w:id="4"/>
      <w:r>
        <w:rPr>
          <w:rFonts w:ascii="Times New Roman" w:hAnsi="Times New Roman" w:eastAsia="Times New Roman"/>
          <w:sz w:val="24"/>
        </w:rPr>
        <w:t>doctors['disease'] = np.nan</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doctors['disease'] = diseases['prognosis']</w:t>
      </w:r>
    </w:p>
    <w:p>
      <w:pPr>
        <w:spacing w:line="20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doctors['name'] = doc_dataset['Name']</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doctors['link'] = doc_dataset['Description']</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record = doctors[doctors['disease'] == 'AIDS']</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record['name']</w:t>
      </w:r>
    </w:p>
    <w:p>
      <w:pPr>
        <w:spacing w:line="20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record['link']</w:t>
      </w:r>
    </w:p>
    <w:p>
      <w:pPr>
        <w:spacing w:line="199" w:lineRule="exact"/>
        <w:rPr>
          <w:rFonts w:ascii="Times New Roman" w:hAnsi="Times New Roman" w:eastAsia="Times New Roman"/>
        </w:rPr>
      </w:pPr>
    </w:p>
    <w:p>
      <w:pPr>
        <w:spacing w:line="235" w:lineRule="auto"/>
        <w:ind w:right="420"/>
        <w:rPr>
          <w:rFonts w:ascii="Times New Roman" w:hAnsi="Times New Roman" w:eastAsia="Times New Roman"/>
          <w:sz w:val="24"/>
        </w:rPr>
      </w:pPr>
      <w:r>
        <w:rPr>
          <w:rFonts w:ascii="Times New Roman" w:hAnsi="Times New Roman" w:eastAsia="Times New Roman"/>
          <w:sz w:val="24"/>
        </w:rPr>
        <w:t>execute_bot()</w:t>
      </w:r>
    </w:p>
    <w:p>
      <w:pPr>
        <w:spacing w:line="235" w:lineRule="auto"/>
        <w:ind w:right="420"/>
        <w:rPr>
          <w:rFonts w:ascii="Times New Roman" w:hAnsi="Times New Roman" w:eastAsia="Times New Roman"/>
          <w:sz w:val="24"/>
        </w:rPr>
      </w:pPr>
    </w:p>
    <w:p>
      <w:pPr>
        <w:spacing w:line="235" w:lineRule="auto"/>
        <w:ind w:right="420"/>
        <w:rPr>
          <w:rFonts w:ascii="Times New Roman" w:hAnsi="Times New Roman" w:eastAsia="Times New Roman"/>
          <w:sz w:val="24"/>
        </w:rPr>
      </w:pPr>
    </w:p>
    <w:p>
      <w:pPr>
        <w:spacing w:line="235" w:lineRule="auto"/>
        <w:ind w:right="420"/>
        <w:rPr>
          <w:rFonts w:ascii="Times New Roman" w:hAnsi="Times New Roman" w:eastAsia="Times New Roman"/>
          <w:sz w:val="24"/>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4.4 Testing:</w:t>
      </w:r>
    </w:p>
    <w:p>
      <w:pPr>
        <w:spacing w:line="208" w:lineRule="exact"/>
        <w:rPr>
          <w:rFonts w:ascii="Times New Roman" w:hAnsi="Times New Roman" w:eastAsia="Times New Roman"/>
        </w:rPr>
      </w:pPr>
    </w:p>
    <w:p>
      <w:pPr>
        <w:spacing w:line="200" w:lineRule="exact"/>
        <w:rPr>
          <w:rFonts w:hint="default" w:ascii="Times New Roman" w:hAnsi="Times New Roman" w:eastAsia="Times New Roman"/>
          <w:b w:val="0"/>
          <w:bCs w:val="0"/>
          <w:sz w:val="24"/>
          <w:szCs w:val="24"/>
          <w:lang w:val="en-IN"/>
        </w:rPr>
      </w:pPr>
      <w:r>
        <w:rPr>
          <w:rFonts w:hint="default" w:ascii="Times New Roman" w:hAnsi="Times New Roman" w:eastAsia="Times New Roman"/>
          <w:b w:val="0"/>
          <w:bCs w:val="0"/>
          <w:sz w:val="24"/>
          <w:szCs w:val="24"/>
          <w:lang w:val="en-IN"/>
        </w:rPr>
        <w:t>Without a well-thought testing effort, the project will undoubtedly fail overall and will impact the entire operational performance of the solution. With a poorly tested solution, the support and maintenance cost will escalate exponentially, and the reliability of the solution will be poor.</w:t>
      </w:r>
    </w:p>
    <w:p>
      <w:pPr>
        <w:spacing w:line="200" w:lineRule="exact"/>
        <w:rPr>
          <w:rFonts w:hint="default" w:ascii="Times New Roman" w:hAnsi="Times New Roman" w:eastAsia="Times New Roman"/>
          <w:b w:val="0"/>
          <w:bCs w:val="0"/>
          <w:sz w:val="24"/>
          <w:szCs w:val="24"/>
          <w:lang w:val="en-IN"/>
        </w:rPr>
      </w:pPr>
    </w:p>
    <w:p>
      <w:pPr>
        <w:spacing w:line="200" w:lineRule="exact"/>
        <w:rPr>
          <w:rFonts w:hint="default" w:ascii="Times New Roman" w:hAnsi="Times New Roman" w:eastAsia="Times New Roman"/>
          <w:b w:val="0"/>
          <w:bCs w:val="0"/>
          <w:sz w:val="24"/>
          <w:szCs w:val="24"/>
          <w:lang w:val="en-IN"/>
        </w:rPr>
      </w:pPr>
      <w:r>
        <w:rPr>
          <w:rFonts w:hint="default" w:ascii="Times New Roman" w:hAnsi="Times New Roman" w:eastAsia="Times New Roman"/>
          <w:b w:val="0"/>
          <w:bCs w:val="0"/>
          <w:sz w:val="24"/>
          <w:szCs w:val="24"/>
          <w:lang w:val="en-IN"/>
        </w:rPr>
        <w:t>Therefore, project managers need to realize that the testing effort is a necessity, not merely as an ad hoc task that is the last hurdle before deployment.</w:t>
      </w:r>
    </w:p>
    <w:p>
      <w:pPr>
        <w:spacing w:line="200" w:lineRule="exact"/>
        <w:rPr>
          <w:rFonts w:hint="default" w:ascii="Times New Roman" w:hAnsi="Times New Roman" w:eastAsia="Times New Roman"/>
          <w:b w:val="0"/>
          <w:bCs w:val="0"/>
          <w:sz w:val="24"/>
          <w:szCs w:val="24"/>
          <w:lang w:val="en-IN"/>
        </w:rPr>
      </w:pPr>
    </w:p>
    <w:p>
      <w:pPr>
        <w:spacing w:line="200" w:lineRule="exact"/>
        <w:rPr>
          <w:rFonts w:hint="default" w:ascii="Times New Roman" w:hAnsi="Times New Roman" w:eastAsia="Times New Roman"/>
          <w:b w:val="0"/>
          <w:bCs w:val="0"/>
          <w:sz w:val="24"/>
          <w:szCs w:val="24"/>
          <w:lang w:val="en-IN"/>
        </w:rPr>
      </w:pPr>
      <w:r>
        <w:rPr>
          <w:rFonts w:hint="default" w:ascii="Times New Roman" w:hAnsi="Times New Roman" w:eastAsia="Times New Roman"/>
          <w:b w:val="0"/>
          <w:bCs w:val="0"/>
          <w:sz w:val="24"/>
          <w:szCs w:val="24"/>
          <w:lang w:val="en-IN"/>
        </w:rPr>
        <w:t>The project manager should pay specific attention to developing a complete testing plan and schedule. At this stage, the project manager should have realized that this effort would have to be accommodated within the project budget, as many of the testing resources will be designing, testing, and validating the solution throughout the entire project life cycle—and this consumes work-hours and resources.</w:t>
      </w:r>
    </w:p>
    <w:p>
      <w:pPr>
        <w:spacing w:line="200" w:lineRule="exact"/>
        <w:rPr>
          <w:rFonts w:hint="default" w:ascii="Times New Roman" w:hAnsi="Times New Roman" w:eastAsia="Times New Roman"/>
          <w:b w:val="0"/>
          <w:bCs w:val="0"/>
          <w:sz w:val="24"/>
          <w:szCs w:val="24"/>
          <w:lang w:val="en-IN"/>
        </w:rPr>
      </w:pPr>
      <w:r>
        <w:rPr>
          <w:rFonts w:hint="default" w:ascii="Times New Roman" w:hAnsi="Times New Roman" w:eastAsia="Times New Roman"/>
          <w:b w:val="0"/>
          <w:bCs w:val="0"/>
          <w:sz w:val="24"/>
          <w:szCs w:val="24"/>
          <w:lang w:val="en-IN"/>
        </w:rPr>
        <w:t>The testing effort begins at the initial project phase (i.e. preparing test plans) and continues throughout until the closure phase.</w:t>
      </w:r>
    </w:p>
    <w:p>
      <w:pPr>
        <w:spacing w:line="200" w:lineRule="exact"/>
        <w:rPr>
          <w:rFonts w:hint="default" w:ascii="Times New Roman" w:hAnsi="Times New Roman" w:eastAsia="Times New Roman"/>
          <w:b w:val="0"/>
          <w:bCs w:val="0"/>
          <w:sz w:val="24"/>
          <w:szCs w:val="24"/>
          <w:lang w:val="en-IN"/>
        </w:rPr>
      </w:pPr>
      <w:r>
        <w:rPr>
          <w:rFonts w:hint="default" w:ascii="Times New Roman" w:hAnsi="Times New Roman" w:eastAsia="Times New Roman"/>
          <w:b w:val="0"/>
          <w:bCs w:val="0"/>
          <w:sz w:val="24"/>
          <w:szCs w:val="24"/>
          <w:lang w:val="en-IN"/>
        </w:rPr>
        <w: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0" w:lineRule="atLeast"/>
        <w:rPr>
          <w:rFonts w:ascii="Times New Roman" w:hAnsi="Times New Roman" w:eastAsia="Times New Roman"/>
          <w:b/>
          <w:sz w:val="32"/>
          <w:szCs w:val="32"/>
        </w:rPr>
      </w:pPr>
    </w:p>
    <w:p>
      <w:pPr>
        <w:spacing w:line="0" w:lineRule="atLeast"/>
        <w:rPr>
          <w:rFonts w:ascii="Times New Roman" w:hAnsi="Times New Roman" w:eastAsia="Times New Roman"/>
          <w:b/>
          <w:sz w:val="32"/>
          <w:szCs w:val="32"/>
        </w:rPr>
      </w:pPr>
    </w:p>
    <w:p>
      <w:pPr>
        <w:spacing w:line="0" w:lineRule="atLeast"/>
        <w:rPr>
          <w:rFonts w:ascii="Times New Roman" w:hAnsi="Times New Roman" w:eastAsia="Times New Roman"/>
          <w:b/>
          <w:sz w:val="32"/>
          <w:szCs w:val="32"/>
        </w:rPr>
      </w:pPr>
    </w:p>
    <w:p>
      <w:pPr>
        <w:spacing w:line="0" w:lineRule="atLeast"/>
        <w:rPr>
          <w:rFonts w:ascii="Times New Roman" w:hAnsi="Times New Roman" w:eastAsia="Times New Roman"/>
          <w:b/>
          <w:sz w:val="32"/>
          <w:szCs w:val="32"/>
        </w:rPr>
      </w:pPr>
      <w:r>
        <w:rPr>
          <w:rFonts w:ascii="Times New Roman" w:hAnsi="Times New Roman" w:eastAsia="Times New Roman"/>
          <w:b/>
          <w:sz w:val="32"/>
          <w:szCs w:val="32"/>
        </w:rPr>
        <w:t>5. Result:</w:t>
      </w:r>
    </w:p>
    <w:p>
      <w:pPr>
        <w:spacing w:line="198" w:lineRule="exact"/>
        <w:rPr>
          <w:rFonts w:ascii="Times New Roman" w:hAnsi="Times New Roman" w:eastAsia="Times New Roman"/>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5.1 Snapshot of Result:</w:t>
      </w:r>
    </w:p>
    <w:p>
      <w:pPr>
        <w:spacing w:line="198" w:lineRule="exact"/>
        <w:rPr>
          <w:rFonts w:ascii="Times New Roman" w:hAnsi="Times New Roman" w:eastAsia="Times New Roman"/>
        </w:rPr>
      </w:pPr>
    </w:p>
    <w:p>
      <w:pPr>
        <w:numPr>
          <w:ilvl w:val="0"/>
          <w:numId w:val="3"/>
        </w:numPr>
        <w:tabs>
          <w:tab w:val="left" w:pos="1440"/>
        </w:tabs>
        <w:spacing w:line="0" w:lineRule="atLeast"/>
        <w:ind w:left="1440" w:hanging="359"/>
        <w:rPr>
          <w:rFonts w:ascii="Symbol" w:hAnsi="Symbol" w:eastAsia="Symbol"/>
          <w:sz w:val="28"/>
          <w:szCs w:val="28"/>
        </w:rPr>
      </w:pPr>
      <w:r>
        <w:rPr>
          <w:rFonts w:ascii="Times New Roman" w:hAnsi="Times New Roman" w:eastAsia="Times New Roman"/>
          <w:b/>
          <w:sz w:val="28"/>
          <w:szCs w:val="28"/>
        </w:rPr>
        <w:t>Snapshot</w:t>
      </w:r>
    </w:p>
    <w:p>
      <w:pPr>
        <w:spacing w:line="1" w:lineRule="exact"/>
        <w:rPr>
          <w:rFonts w:ascii="Symbol" w:hAnsi="Symbol" w:eastAsia="Symbol"/>
          <w:sz w:val="28"/>
          <w:szCs w:val="28"/>
        </w:rPr>
      </w:pPr>
    </w:p>
    <w:p>
      <w:pPr>
        <w:numPr>
          <w:ilvl w:val="0"/>
          <w:numId w:val="3"/>
        </w:numPr>
        <w:tabs>
          <w:tab w:val="left" w:pos="1440"/>
        </w:tabs>
        <w:spacing w:line="0" w:lineRule="atLeast"/>
        <w:ind w:left="1440" w:hanging="359"/>
        <w:rPr>
          <w:rFonts w:ascii="Symbol" w:hAnsi="Symbol" w:eastAsia="Symbol"/>
          <w:sz w:val="28"/>
          <w:szCs w:val="28"/>
        </w:rPr>
      </w:pPr>
      <w:r>
        <w:rPr>
          <w:rFonts w:ascii="Times New Roman" w:hAnsi="Times New Roman" w:eastAsia="Times New Roman"/>
          <w:b/>
          <w:sz w:val="28"/>
          <w:szCs w:val="28"/>
        </w:rPr>
        <w:t>Analysis of Result</w:t>
      </w: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pPr>
    </w:p>
    <w:p>
      <w:pPr>
        <w:spacing w:line="235" w:lineRule="auto"/>
        <w:ind w:right="420"/>
        <w:rPr>
          <w:rFonts w:hint="default" w:ascii="Times New Roman" w:hAnsi="Times New Roman" w:eastAsia="Times New Roman"/>
          <w:sz w:val="24"/>
          <w:lang w:val="en-IN"/>
        </w:rPr>
        <w:sectPr>
          <w:pgSz w:w="12240" w:h="15840"/>
          <w:pgMar w:top="1433" w:right="1440" w:bottom="1440" w:left="1440" w:header="0" w:footer="0" w:gutter="0"/>
          <w:cols w:equalWidth="0" w:num="1">
            <w:col w:w="9360"/>
          </w:cols>
          <w:docGrid w:linePitch="360" w:charSpace="0"/>
        </w:sectPr>
      </w:pPr>
      <w:r>
        <w:rPr>
          <w:rFonts w:ascii="Symbol" w:hAnsi="Symbol" w:eastAsia="Symbol"/>
          <w:sz w:val="32"/>
        </w:rPr>
        <w:drawing>
          <wp:anchor distT="0" distB="0" distL="114300" distR="114300" simplePos="0" relativeHeight="251660288" behindDoc="1" locked="0" layoutInCell="1" allowOverlap="1">
            <wp:simplePos x="0" y="0"/>
            <wp:positionH relativeFrom="page">
              <wp:posOffset>914400</wp:posOffset>
            </wp:positionH>
            <wp:positionV relativeFrom="page">
              <wp:posOffset>914400</wp:posOffset>
            </wp:positionV>
            <wp:extent cx="5957570" cy="5209540"/>
            <wp:effectExtent l="0" t="0" r="1270" b="254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rcRect r="-235" b="33753"/>
                    <a:stretch>
                      <a:fillRect/>
                    </a:stretch>
                  </pic:blipFill>
                  <pic:spPr>
                    <a:xfrm>
                      <a:off x="0" y="0"/>
                      <a:ext cx="5957570" cy="5209540"/>
                    </a:xfrm>
                    <a:prstGeom prst="rect">
                      <a:avLst/>
                    </a:prstGeom>
                    <a:noFill/>
                    <a:ln>
                      <a:noFill/>
                    </a:ln>
                  </pic:spPr>
                </pic:pic>
              </a:graphicData>
            </a:graphic>
          </wp:anchor>
        </w:drawing>
      </w:r>
    </w:p>
    <w:p>
      <w:pPr>
        <w:jc w:val="center"/>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rPr>
      </w:pPr>
    </w:p>
    <w:p>
      <w:pPr>
        <w:numPr>
          <w:ilvl w:val="0"/>
          <w:numId w:val="4"/>
        </w:numPr>
        <w:tabs>
          <w:tab w:val="left" w:pos="320"/>
        </w:tabs>
        <w:spacing w:line="0" w:lineRule="atLeast"/>
        <w:ind w:left="320" w:hanging="320"/>
        <w:rPr>
          <w:rFonts w:ascii="Times New Roman" w:hAnsi="Times New Roman" w:eastAsia="Times New Roman"/>
          <w:b/>
          <w:sz w:val="32"/>
          <w:szCs w:val="32"/>
        </w:rPr>
      </w:pPr>
      <w:r>
        <w:rPr>
          <w:rFonts w:ascii="Times New Roman" w:hAnsi="Times New Roman" w:eastAsia="Times New Roman"/>
          <w:b/>
          <w:sz w:val="32"/>
          <w:szCs w:val="32"/>
        </w:rPr>
        <w:t>Advantage and Disadvantages of Model:</w:t>
      </w:r>
    </w:p>
    <w:p>
      <w:pPr>
        <w:spacing w:line="198" w:lineRule="exact"/>
        <w:rPr>
          <w:rFonts w:ascii="Times New Roman" w:hAnsi="Times New Roman" w:eastAsia="Times New Roman"/>
          <w:b/>
          <w:sz w:val="32"/>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6.1 Advantages:</w:t>
      </w:r>
    </w:p>
    <w:p>
      <w:pPr>
        <w:spacing w:line="206" w:lineRule="exact"/>
        <w:rPr>
          <w:rFonts w:ascii="Times New Roman" w:hAnsi="Times New Roman" w:eastAsia="Times New Roman"/>
        </w:rPr>
      </w:pPr>
    </w:p>
    <w:p>
      <w:pPr>
        <w:numPr>
          <w:ilvl w:val="0"/>
          <w:numId w:val="5"/>
        </w:numPr>
        <w:tabs>
          <w:tab w:val="left" w:pos="240"/>
        </w:tabs>
        <w:spacing w:line="0" w:lineRule="atLeast"/>
        <w:ind w:left="240" w:hanging="240"/>
        <w:rPr>
          <w:rFonts w:ascii="Times New Roman" w:hAnsi="Times New Roman" w:eastAsia="Times New Roman"/>
          <w:b/>
          <w:color w:val="333333"/>
          <w:sz w:val="24"/>
          <w:szCs w:val="24"/>
        </w:rPr>
      </w:pPr>
      <w:r>
        <w:rPr>
          <w:rFonts w:ascii="Times New Roman" w:hAnsi="Times New Roman" w:eastAsia="Times New Roman"/>
          <w:b/>
          <w:color w:val="333333"/>
          <w:sz w:val="24"/>
          <w:szCs w:val="24"/>
        </w:rPr>
        <w:t>Omni-capable</w:t>
      </w:r>
    </w:p>
    <w:p>
      <w:pPr>
        <w:spacing w:line="206" w:lineRule="exact"/>
        <w:rPr>
          <w:rFonts w:ascii="Times New Roman" w:hAnsi="Times New Roman" w:eastAsia="Times New Roman"/>
          <w:b/>
          <w:color w:val="333333"/>
          <w:sz w:val="24"/>
          <w:szCs w:val="24"/>
        </w:rPr>
      </w:pPr>
    </w:p>
    <w:p>
      <w:pPr>
        <w:numPr>
          <w:ilvl w:val="1"/>
          <w:numId w:val="5"/>
        </w:numPr>
        <w:tabs>
          <w:tab w:val="left" w:pos="720"/>
        </w:tabs>
        <w:spacing w:line="236" w:lineRule="auto"/>
        <w:ind w:left="720" w:right="280" w:hanging="360"/>
        <w:jc w:val="both"/>
        <w:rPr>
          <w:rFonts w:ascii="Arial" w:hAnsi="Arial" w:eastAsia="Arial"/>
          <w:color w:val="333333"/>
          <w:sz w:val="24"/>
          <w:szCs w:val="24"/>
        </w:rPr>
      </w:pPr>
      <w:r>
        <w:rPr>
          <w:rFonts w:ascii="Times New Roman" w:hAnsi="Times New Roman" w:eastAsia="Times New Roman"/>
          <w:color w:val="333333"/>
          <w:sz w:val="24"/>
          <w:szCs w:val="24"/>
        </w:rPr>
        <w:t>The chat bot converses seamlessly across multiple digital channels and retains data and context for a seamless experience. In best cases, even passing that information to a live agent if needed.</w:t>
      </w:r>
    </w:p>
    <w:p>
      <w:pPr>
        <w:spacing w:line="205" w:lineRule="exact"/>
        <w:rPr>
          <w:rFonts w:ascii="Arial" w:hAnsi="Arial" w:eastAsia="Arial"/>
          <w:color w:val="333333"/>
          <w:sz w:val="24"/>
          <w:szCs w:val="24"/>
        </w:rPr>
      </w:pPr>
    </w:p>
    <w:p>
      <w:pPr>
        <w:numPr>
          <w:ilvl w:val="0"/>
          <w:numId w:val="5"/>
        </w:numPr>
        <w:tabs>
          <w:tab w:val="left" w:pos="240"/>
        </w:tabs>
        <w:spacing w:line="0" w:lineRule="atLeast"/>
        <w:ind w:left="240" w:hanging="240"/>
        <w:rPr>
          <w:rFonts w:ascii="Times New Roman" w:hAnsi="Times New Roman" w:eastAsia="Times New Roman"/>
          <w:b/>
          <w:color w:val="333333"/>
          <w:sz w:val="24"/>
          <w:szCs w:val="24"/>
        </w:rPr>
      </w:pPr>
      <w:r>
        <w:rPr>
          <w:rFonts w:ascii="Times New Roman" w:hAnsi="Times New Roman" w:eastAsia="Times New Roman"/>
          <w:b/>
          <w:color w:val="333333"/>
          <w:sz w:val="24"/>
          <w:szCs w:val="24"/>
        </w:rPr>
        <w:t>Free to Explore</w:t>
      </w:r>
    </w:p>
    <w:p>
      <w:pPr>
        <w:spacing w:line="206" w:lineRule="exact"/>
        <w:rPr>
          <w:rFonts w:ascii="Times New Roman" w:hAnsi="Times New Roman" w:eastAsia="Times New Roman"/>
          <w:b/>
          <w:color w:val="333333"/>
          <w:sz w:val="24"/>
          <w:szCs w:val="24"/>
        </w:rPr>
      </w:pPr>
    </w:p>
    <w:p>
      <w:pPr>
        <w:numPr>
          <w:ilvl w:val="1"/>
          <w:numId w:val="5"/>
        </w:numPr>
        <w:tabs>
          <w:tab w:val="left" w:pos="720"/>
        </w:tabs>
        <w:spacing w:line="237" w:lineRule="auto"/>
        <w:ind w:left="720" w:right="180" w:hanging="360"/>
        <w:rPr>
          <w:rFonts w:ascii="Arial" w:hAnsi="Arial" w:eastAsia="Arial"/>
          <w:color w:val="333333"/>
          <w:sz w:val="24"/>
          <w:szCs w:val="24"/>
        </w:rPr>
      </w:pPr>
      <w:r>
        <w:rPr>
          <w:rFonts w:ascii="Times New Roman" w:hAnsi="Times New Roman" w:eastAsia="Times New Roman"/>
          <w:color w:val="333333"/>
          <w:sz w:val="24"/>
          <w:szCs w:val="24"/>
        </w:rPr>
        <w:t>The chat bot can reach, consume, and process vast amounts of data– both structured and unstructured–to surface insights from any source - to gather relevant data to solve customer issues quickly.</w:t>
      </w:r>
    </w:p>
    <w:p>
      <w:pPr>
        <w:spacing w:line="205" w:lineRule="exact"/>
        <w:rPr>
          <w:rFonts w:ascii="Arial" w:hAnsi="Arial" w:eastAsia="Arial"/>
          <w:color w:val="333333"/>
          <w:sz w:val="24"/>
          <w:szCs w:val="24"/>
        </w:rPr>
      </w:pPr>
    </w:p>
    <w:p>
      <w:pPr>
        <w:numPr>
          <w:ilvl w:val="0"/>
          <w:numId w:val="5"/>
        </w:numPr>
        <w:tabs>
          <w:tab w:val="left" w:pos="240"/>
        </w:tabs>
        <w:spacing w:line="0" w:lineRule="atLeast"/>
        <w:ind w:left="240" w:hanging="240"/>
        <w:rPr>
          <w:rFonts w:ascii="Times New Roman" w:hAnsi="Times New Roman" w:eastAsia="Times New Roman"/>
          <w:b/>
          <w:color w:val="333333"/>
          <w:sz w:val="24"/>
          <w:szCs w:val="24"/>
        </w:rPr>
      </w:pPr>
      <w:r>
        <w:rPr>
          <w:rFonts w:ascii="Times New Roman" w:hAnsi="Times New Roman" w:eastAsia="Times New Roman"/>
          <w:b/>
          <w:color w:val="333333"/>
          <w:sz w:val="24"/>
          <w:szCs w:val="24"/>
        </w:rPr>
        <w:t>Autonomous Reasoning</w:t>
      </w:r>
    </w:p>
    <w:p>
      <w:pPr>
        <w:spacing w:line="207" w:lineRule="exact"/>
        <w:rPr>
          <w:rFonts w:ascii="Times New Roman" w:hAnsi="Times New Roman" w:eastAsia="Times New Roman"/>
          <w:b/>
          <w:color w:val="333333"/>
          <w:sz w:val="24"/>
          <w:szCs w:val="24"/>
        </w:rPr>
      </w:pPr>
    </w:p>
    <w:p>
      <w:pPr>
        <w:numPr>
          <w:ilvl w:val="1"/>
          <w:numId w:val="5"/>
        </w:numPr>
        <w:tabs>
          <w:tab w:val="left" w:pos="720"/>
        </w:tabs>
        <w:spacing w:line="235" w:lineRule="auto"/>
        <w:ind w:left="720" w:right="60" w:hanging="360"/>
        <w:rPr>
          <w:rFonts w:ascii="Arial" w:hAnsi="Arial" w:eastAsia="Arial"/>
          <w:color w:val="333333"/>
          <w:sz w:val="24"/>
          <w:szCs w:val="24"/>
        </w:rPr>
      </w:pPr>
      <w:r>
        <w:rPr>
          <w:rFonts w:ascii="Times New Roman" w:hAnsi="Times New Roman" w:eastAsia="Times New Roman"/>
          <w:color w:val="333333"/>
          <w:sz w:val="24"/>
          <w:szCs w:val="24"/>
        </w:rPr>
        <w:t>The chat bot can perform complex reasoning without human intervention. For example, a great Service chatbot should be able to infer solutions based on relevant case histories.</w:t>
      </w:r>
    </w:p>
    <w:p>
      <w:pPr>
        <w:spacing w:line="204" w:lineRule="exact"/>
        <w:rPr>
          <w:rFonts w:ascii="Arial" w:hAnsi="Arial" w:eastAsia="Arial"/>
          <w:color w:val="333333"/>
          <w:sz w:val="24"/>
          <w:szCs w:val="24"/>
        </w:rPr>
      </w:pPr>
    </w:p>
    <w:p>
      <w:pPr>
        <w:numPr>
          <w:ilvl w:val="0"/>
          <w:numId w:val="5"/>
        </w:numPr>
        <w:tabs>
          <w:tab w:val="left" w:pos="240"/>
        </w:tabs>
        <w:spacing w:line="0" w:lineRule="atLeast"/>
        <w:ind w:left="240" w:hanging="240"/>
        <w:rPr>
          <w:rFonts w:ascii="Times New Roman" w:hAnsi="Times New Roman" w:eastAsia="Times New Roman"/>
          <w:b/>
          <w:color w:val="333333"/>
          <w:sz w:val="24"/>
          <w:szCs w:val="24"/>
        </w:rPr>
      </w:pPr>
      <w:r>
        <w:rPr>
          <w:rFonts w:ascii="Times New Roman" w:hAnsi="Times New Roman" w:eastAsia="Times New Roman"/>
          <w:b/>
          <w:color w:val="333333"/>
          <w:sz w:val="24"/>
          <w:szCs w:val="24"/>
        </w:rPr>
        <w:t>Pre-Trained</w:t>
      </w:r>
    </w:p>
    <w:p>
      <w:pPr>
        <w:spacing w:line="206" w:lineRule="exact"/>
        <w:rPr>
          <w:rFonts w:ascii="Times New Roman" w:hAnsi="Times New Roman" w:eastAsia="Times New Roman"/>
          <w:b/>
          <w:color w:val="333333"/>
          <w:sz w:val="24"/>
          <w:szCs w:val="24"/>
        </w:rPr>
      </w:pPr>
    </w:p>
    <w:p>
      <w:pPr>
        <w:numPr>
          <w:ilvl w:val="1"/>
          <w:numId w:val="5"/>
        </w:numPr>
        <w:tabs>
          <w:tab w:val="left" w:pos="720"/>
        </w:tabs>
        <w:spacing w:line="236" w:lineRule="auto"/>
        <w:ind w:left="720" w:right="280" w:hanging="360"/>
        <w:rPr>
          <w:rFonts w:ascii="Arial" w:hAnsi="Arial" w:eastAsia="Arial"/>
          <w:color w:val="333333"/>
          <w:sz w:val="24"/>
          <w:szCs w:val="24"/>
        </w:rPr>
      </w:pPr>
      <w:r>
        <w:rPr>
          <w:rFonts w:ascii="Times New Roman" w:hAnsi="Times New Roman" w:eastAsia="Times New Roman"/>
          <w:color w:val="333333"/>
          <w:sz w:val="24"/>
          <w:szCs w:val="24"/>
        </w:rPr>
        <w:t>The chat bot is pre-trained to understand brand-specific or industry-specific knowledge and terms. Even better, it’s pre-configured to resolve common customer requests of a particular industry.</w:t>
      </w:r>
    </w:p>
    <w:p>
      <w:pPr>
        <w:spacing w:line="205" w:lineRule="exact"/>
        <w:rPr>
          <w:rFonts w:ascii="Arial" w:hAnsi="Arial" w:eastAsia="Arial"/>
          <w:color w:val="333333"/>
          <w:sz w:val="24"/>
          <w:szCs w:val="24"/>
        </w:rPr>
      </w:pPr>
    </w:p>
    <w:p>
      <w:pPr>
        <w:numPr>
          <w:ilvl w:val="0"/>
          <w:numId w:val="5"/>
        </w:numPr>
        <w:tabs>
          <w:tab w:val="left" w:pos="240"/>
        </w:tabs>
        <w:spacing w:line="0" w:lineRule="atLeast"/>
        <w:ind w:left="240" w:hanging="240"/>
        <w:rPr>
          <w:rFonts w:ascii="Times New Roman" w:hAnsi="Times New Roman" w:eastAsia="Times New Roman"/>
          <w:b/>
          <w:color w:val="333333"/>
          <w:sz w:val="24"/>
          <w:szCs w:val="24"/>
        </w:rPr>
      </w:pPr>
      <w:r>
        <w:rPr>
          <w:rFonts w:ascii="Times New Roman" w:hAnsi="Times New Roman" w:eastAsia="Times New Roman"/>
          <w:b/>
          <w:color w:val="333333"/>
          <w:sz w:val="24"/>
          <w:szCs w:val="24"/>
        </w:rPr>
        <w:t>Register/Log-in</w:t>
      </w:r>
    </w:p>
    <w:p>
      <w:pPr>
        <w:spacing w:line="206" w:lineRule="exact"/>
        <w:rPr>
          <w:rFonts w:ascii="Times New Roman" w:hAnsi="Times New Roman" w:eastAsia="Times New Roman"/>
          <w:b/>
          <w:color w:val="333333"/>
          <w:sz w:val="24"/>
          <w:szCs w:val="24"/>
        </w:rPr>
      </w:pPr>
    </w:p>
    <w:p>
      <w:pPr>
        <w:numPr>
          <w:ilvl w:val="1"/>
          <w:numId w:val="5"/>
        </w:numPr>
        <w:tabs>
          <w:tab w:val="left" w:pos="720"/>
        </w:tabs>
        <w:spacing w:line="235" w:lineRule="auto"/>
        <w:ind w:left="720" w:right="80" w:hanging="360"/>
        <w:rPr>
          <w:rFonts w:ascii="Arial" w:hAnsi="Arial" w:eastAsia="Arial"/>
          <w:color w:val="333333"/>
          <w:sz w:val="24"/>
          <w:szCs w:val="24"/>
        </w:rPr>
      </w:pPr>
      <w:r>
        <w:rPr>
          <w:rFonts w:ascii="Times New Roman" w:hAnsi="Times New Roman" w:eastAsia="Times New Roman"/>
          <w:color w:val="333333"/>
          <w:sz w:val="24"/>
          <w:szCs w:val="24"/>
        </w:rPr>
        <w:t>To access this chat bot and individual needs to register and then use the registration ID to log in to access the features.</w:t>
      </w:r>
    </w:p>
    <w:p>
      <w:pPr>
        <w:spacing w:line="205" w:lineRule="exact"/>
        <w:rPr>
          <w:rFonts w:ascii="Arial" w:hAnsi="Arial" w:eastAsia="Arial"/>
          <w:color w:val="333333"/>
          <w:sz w:val="24"/>
          <w:szCs w:val="24"/>
        </w:rPr>
      </w:pPr>
    </w:p>
    <w:p>
      <w:pPr>
        <w:numPr>
          <w:ilvl w:val="0"/>
          <w:numId w:val="5"/>
        </w:numPr>
        <w:tabs>
          <w:tab w:val="left" w:pos="240"/>
        </w:tabs>
        <w:spacing w:line="0" w:lineRule="atLeast"/>
        <w:ind w:left="240" w:hanging="240"/>
        <w:rPr>
          <w:rFonts w:ascii="Times New Roman" w:hAnsi="Times New Roman" w:eastAsia="Times New Roman"/>
          <w:b/>
          <w:color w:val="333333"/>
          <w:sz w:val="24"/>
          <w:szCs w:val="24"/>
        </w:rPr>
      </w:pPr>
      <w:r>
        <w:rPr>
          <w:rFonts w:ascii="Times New Roman" w:hAnsi="Times New Roman" w:eastAsia="Times New Roman"/>
          <w:b/>
          <w:color w:val="333333"/>
          <w:sz w:val="24"/>
          <w:szCs w:val="24"/>
        </w:rPr>
        <w:t>User Interface</w:t>
      </w:r>
    </w:p>
    <w:p>
      <w:pPr>
        <w:spacing w:line="193" w:lineRule="exact"/>
        <w:rPr>
          <w:rFonts w:ascii="Times New Roman" w:hAnsi="Times New Roman" w:eastAsia="Times New Roman"/>
          <w:b/>
          <w:color w:val="333333"/>
          <w:sz w:val="24"/>
          <w:szCs w:val="24"/>
        </w:rPr>
      </w:pPr>
    </w:p>
    <w:p>
      <w:pPr>
        <w:jc w:val="center"/>
        <w:rPr>
          <w:rFonts w:ascii="Times New Roman" w:hAnsi="Times New Roman" w:eastAsia="Times New Roman"/>
          <w:color w:val="333333"/>
          <w:sz w:val="24"/>
        </w:rPr>
      </w:pPr>
      <w:r>
        <w:rPr>
          <w:rFonts w:ascii="Times New Roman" w:hAnsi="Times New Roman" w:eastAsia="Times New Roman"/>
          <w:color w:val="333333"/>
          <w:sz w:val="24"/>
          <w:szCs w:val="24"/>
        </w:rPr>
        <w:t>A user friendly interface which is engaging and easy to access</w:t>
      </w:r>
      <w:r>
        <w:rPr>
          <w:rFonts w:ascii="Times New Roman" w:hAnsi="Times New Roman" w:eastAsia="Times New Roman"/>
          <w:color w:val="333333"/>
          <w:sz w:val="24"/>
        </w:rPr>
        <w:t>.</w:t>
      </w:r>
    </w:p>
    <w:p>
      <w:pPr>
        <w:jc w:val="center"/>
        <w:rPr>
          <w:rFonts w:ascii="Times New Roman" w:hAnsi="Times New Roman" w:eastAsia="Times New Roman"/>
          <w:color w:val="333333"/>
          <w:sz w:val="24"/>
        </w:rPr>
      </w:pPr>
    </w:p>
    <w:p>
      <w:pPr>
        <w:jc w:val="center"/>
        <w:rPr>
          <w:rFonts w:ascii="Times New Roman" w:hAnsi="Times New Roman" w:eastAsia="Times New Roman"/>
          <w:color w:val="333333"/>
          <w:sz w:val="24"/>
        </w:rPr>
      </w:pPr>
    </w:p>
    <w:p>
      <w:pPr>
        <w:spacing w:line="0" w:lineRule="atLeast"/>
        <w:rPr>
          <w:rFonts w:ascii="Times New Roman" w:hAnsi="Times New Roman" w:eastAsia="Times New Roman"/>
          <w:b/>
          <w:sz w:val="28"/>
          <w:szCs w:val="28"/>
        </w:rPr>
      </w:pPr>
    </w:p>
    <w:p>
      <w:pPr>
        <w:spacing w:line="0" w:lineRule="atLeast"/>
        <w:rPr>
          <w:rFonts w:ascii="Times New Roman" w:hAnsi="Times New Roman" w:eastAsia="Times New Roman"/>
          <w:b/>
          <w:sz w:val="28"/>
          <w:szCs w:val="28"/>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6.2 Disadvantages:</w:t>
      </w:r>
    </w:p>
    <w:p>
      <w:pPr>
        <w:spacing w:line="208" w:lineRule="exact"/>
        <w:rPr>
          <w:rFonts w:ascii="Times New Roman" w:hAnsi="Times New Roman" w:eastAsia="Times New Roman"/>
        </w:rPr>
      </w:pPr>
    </w:p>
    <w:p>
      <w:pPr>
        <w:numPr>
          <w:ilvl w:val="0"/>
          <w:numId w:val="6"/>
        </w:numPr>
        <w:tabs>
          <w:tab w:val="left" w:pos="720"/>
        </w:tabs>
        <w:spacing w:line="237" w:lineRule="auto"/>
        <w:ind w:left="720" w:right="160" w:hanging="360"/>
        <w:rPr>
          <w:rFonts w:ascii="Arial" w:hAnsi="Arial" w:eastAsia="Arial"/>
          <w:sz w:val="24"/>
          <w:szCs w:val="24"/>
        </w:rPr>
      </w:pPr>
      <w:r>
        <w:rPr>
          <w:rFonts w:ascii="Times New Roman" w:hAnsi="Times New Roman" w:eastAsia="Times New Roman"/>
          <w:sz w:val="24"/>
          <w:szCs w:val="24"/>
        </w:rPr>
        <w:t>Complex Interface – Chatbots are often seen to be complicated and require a lot of time to understand user’s requirement. It is also the poor processing which is not able to filter results in time that can annoy people.</w:t>
      </w:r>
    </w:p>
    <w:p>
      <w:pPr>
        <w:spacing w:line="213" w:lineRule="exact"/>
        <w:rPr>
          <w:rFonts w:ascii="Arial" w:hAnsi="Arial" w:eastAsia="Arial"/>
          <w:sz w:val="24"/>
          <w:szCs w:val="24"/>
        </w:rPr>
      </w:pPr>
    </w:p>
    <w:p>
      <w:pPr>
        <w:numPr>
          <w:ilvl w:val="0"/>
          <w:numId w:val="6"/>
        </w:numPr>
        <w:tabs>
          <w:tab w:val="left" w:pos="720"/>
        </w:tabs>
        <w:spacing w:line="236" w:lineRule="auto"/>
        <w:ind w:left="720" w:right="60" w:hanging="360"/>
        <w:rPr>
          <w:rFonts w:ascii="Arial" w:hAnsi="Arial" w:eastAsia="Arial"/>
          <w:sz w:val="24"/>
          <w:szCs w:val="24"/>
        </w:rPr>
      </w:pPr>
      <w:r>
        <w:rPr>
          <w:rFonts w:ascii="Times New Roman" w:hAnsi="Times New Roman" w:eastAsia="Times New Roman"/>
          <w:sz w:val="24"/>
          <w:szCs w:val="24"/>
        </w:rPr>
        <w:t>Inability to Understand – Due to fixed programs, chatbots can be stuck if an unsaved query is presented in front of them. This can lead to customer dissatisfaction and result in loss. It is also the multiple messaging that can be taxing for users and deteriorate the overall experience on the website.</w:t>
      </w:r>
    </w:p>
    <w:p>
      <w:pPr>
        <w:spacing w:line="219" w:lineRule="exact"/>
        <w:rPr>
          <w:rFonts w:ascii="Arial" w:hAnsi="Arial" w:eastAsia="Arial"/>
          <w:sz w:val="24"/>
          <w:szCs w:val="24"/>
        </w:rPr>
      </w:pPr>
    </w:p>
    <w:p>
      <w:pPr>
        <w:numPr>
          <w:ilvl w:val="0"/>
          <w:numId w:val="6"/>
        </w:numPr>
        <w:tabs>
          <w:tab w:val="left" w:pos="720"/>
        </w:tabs>
        <w:spacing w:line="237" w:lineRule="auto"/>
        <w:ind w:left="720" w:right="240" w:hanging="360"/>
        <w:rPr>
          <w:rFonts w:ascii="Arial" w:hAnsi="Arial" w:eastAsia="Arial"/>
          <w:sz w:val="24"/>
          <w:szCs w:val="24"/>
        </w:rPr>
      </w:pPr>
      <w:r>
        <w:rPr>
          <w:rFonts w:ascii="Times New Roman" w:hAnsi="Times New Roman" w:eastAsia="Times New Roman"/>
          <w:sz w:val="24"/>
          <w:szCs w:val="24"/>
        </w:rPr>
        <w:t>Time-Consuming – Chatbots are installed with the motive to speed-up the response and improve customer interaction. However, due to limited data-availability and time required for self-updating, this process appears more time-taking and expensive. Therefore, in place of attending several customers at a time, chatbots appear confused about how to communicate with people.</w:t>
      </w:r>
    </w:p>
    <w:p>
      <w:pPr>
        <w:spacing w:line="216" w:lineRule="exact"/>
        <w:rPr>
          <w:rFonts w:ascii="Arial" w:hAnsi="Arial" w:eastAsia="Arial"/>
          <w:sz w:val="24"/>
          <w:szCs w:val="24"/>
        </w:rPr>
      </w:pPr>
    </w:p>
    <w:p>
      <w:pPr>
        <w:numPr>
          <w:ilvl w:val="0"/>
          <w:numId w:val="6"/>
        </w:numPr>
        <w:tabs>
          <w:tab w:val="left" w:pos="720"/>
        </w:tabs>
        <w:spacing w:line="237" w:lineRule="auto"/>
        <w:ind w:left="720" w:right="120" w:hanging="360"/>
        <w:rPr>
          <w:rFonts w:ascii="Arial" w:hAnsi="Arial" w:eastAsia="Arial"/>
          <w:sz w:val="24"/>
          <w:szCs w:val="24"/>
        </w:rPr>
      </w:pPr>
      <w:r>
        <w:rPr>
          <w:rFonts w:ascii="Times New Roman" w:hAnsi="Times New Roman" w:eastAsia="Times New Roman"/>
          <w:sz w:val="24"/>
          <w:szCs w:val="24"/>
        </w:rPr>
        <w:t>Zero decision-making – Chat bots are known for being infamous because of their inability to make decisions. A similar situation has landed big companies like Microsoft etc. in trouble when their chat bot went on making a racist rant. Therefore, it is critical to ensure proper programing of your chat bot to prevent any such incident which can hamper your brand.</w:t>
      </w:r>
    </w:p>
    <w:p>
      <w:pPr>
        <w:spacing w:line="202" w:lineRule="exact"/>
        <w:rPr>
          <w:rFonts w:ascii="Arial" w:hAnsi="Arial" w:eastAsia="Arial"/>
          <w:sz w:val="24"/>
          <w:szCs w:val="24"/>
        </w:rPr>
      </w:pPr>
    </w:p>
    <w:p>
      <w:pPr>
        <w:numPr>
          <w:ilvl w:val="0"/>
          <w:numId w:val="6"/>
        </w:numPr>
        <w:tabs>
          <w:tab w:val="left" w:pos="720"/>
        </w:tabs>
        <w:spacing w:line="0" w:lineRule="atLeast"/>
        <w:ind w:left="720" w:hanging="360"/>
        <w:rPr>
          <w:rFonts w:ascii="Arial" w:hAnsi="Arial" w:eastAsia="Arial"/>
          <w:sz w:val="24"/>
          <w:szCs w:val="24"/>
        </w:rPr>
      </w:pPr>
      <w:r>
        <w:rPr>
          <w:rFonts w:ascii="Times New Roman" w:hAnsi="Times New Roman" w:eastAsia="Times New Roman"/>
          <w:sz w:val="24"/>
          <w:szCs w:val="24"/>
        </w:rPr>
        <w:t>Poor Memory – Chat bots are not able to memorize the past conversation which forces</w:t>
      </w:r>
    </w:p>
    <w:p>
      <w:pPr>
        <w:spacing w:line="2" w:lineRule="exact"/>
        <w:rPr>
          <w:rFonts w:ascii="Times New Roman" w:hAnsi="Times New Roman" w:eastAsia="Times New Roman"/>
          <w:sz w:val="24"/>
          <w:szCs w:val="24"/>
        </w:rPr>
      </w:pPr>
    </w:p>
    <w:p>
      <w:pPr>
        <w:spacing w:line="0" w:lineRule="atLeast"/>
        <w:ind w:left="720"/>
        <w:rPr>
          <w:rFonts w:ascii="Times New Roman" w:hAnsi="Times New Roman" w:eastAsia="Times New Roman"/>
          <w:sz w:val="24"/>
          <w:szCs w:val="24"/>
        </w:rPr>
      </w:pPr>
      <w:r>
        <w:rPr>
          <w:rFonts w:ascii="Times New Roman" w:hAnsi="Times New Roman" w:eastAsia="Times New Roman"/>
          <w:sz w:val="24"/>
          <w:szCs w:val="24"/>
        </w:rPr>
        <w:t>the user to type the same thing again &amp; again. This can be cumbersome for the customer</w:t>
      </w:r>
    </w:p>
    <w:p>
      <w:pPr>
        <w:spacing w:line="10" w:lineRule="exact"/>
        <w:rPr>
          <w:rFonts w:ascii="Times New Roman" w:hAnsi="Times New Roman" w:eastAsia="Times New Roman"/>
          <w:sz w:val="24"/>
          <w:szCs w:val="24"/>
        </w:rPr>
      </w:pPr>
    </w:p>
    <w:p>
      <w:pPr>
        <w:spacing w:line="236" w:lineRule="auto"/>
        <w:ind w:left="720" w:right="220"/>
        <w:rPr>
          <w:rFonts w:ascii="Times New Roman" w:hAnsi="Times New Roman" w:eastAsia="Times New Roman"/>
          <w:sz w:val="24"/>
        </w:rPr>
      </w:pPr>
      <w:r>
        <w:rPr>
          <w:rFonts w:ascii="Times New Roman" w:hAnsi="Times New Roman" w:eastAsia="Times New Roman"/>
          <w:sz w:val="24"/>
          <w:szCs w:val="24"/>
        </w:rPr>
        <w:t>and annoy them because of the effort required. Thus, it is important to be careful while designing chat bots and make sure that the program is able to comprehend user queries and respond accordingly.</w:t>
      </w:r>
    </w:p>
    <w:p>
      <w:pPr>
        <w:jc w:val="center"/>
        <w:rPr>
          <w:rFonts w:hint="default" w:ascii="Times New Roman" w:hAnsi="Times New Roman" w:eastAsia="Times New Roman"/>
          <w:color w:val="333333"/>
          <w:sz w:val="24"/>
        </w:rPr>
      </w:pPr>
    </w:p>
    <w:p>
      <w:pPr>
        <w:jc w:val="center"/>
        <w:rPr>
          <w:rFonts w:hint="default" w:ascii="Times New Roman" w:hAnsi="Times New Roman" w:eastAsia="Times New Roman"/>
          <w:color w:val="333333"/>
          <w:sz w:val="24"/>
        </w:rPr>
      </w:pPr>
    </w:p>
    <w:p>
      <w:pPr>
        <w:jc w:val="center"/>
        <w:rPr>
          <w:rFonts w:hint="default" w:ascii="Times New Roman" w:hAnsi="Times New Roman" w:eastAsia="Times New Roman"/>
          <w:color w:val="333333"/>
          <w:sz w:val="24"/>
        </w:rPr>
      </w:pPr>
    </w:p>
    <w:p>
      <w:pPr>
        <w:numPr>
          <w:ilvl w:val="0"/>
          <w:numId w:val="7"/>
        </w:numPr>
        <w:tabs>
          <w:tab w:val="left" w:pos="320"/>
        </w:tabs>
        <w:spacing w:line="0" w:lineRule="atLeast"/>
        <w:ind w:left="320" w:hanging="320"/>
        <w:rPr>
          <w:rFonts w:ascii="Times New Roman" w:hAnsi="Times New Roman" w:eastAsia="Times New Roman"/>
          <w:b/>
          <w:sz w:val="32"/>
          <w:szCs w:val="32"/>
        </w:rPr>
      </w:pPr>
      <w:r>
        <w:rPr>
          <w:rFonts w:ascii="Times New Roman" w:hAnsi="Times New Roman" w:eastAsia="Times New Roman"/>
          <w:b/>
          <w:sz w:val="32"/>
          <w:szCs w:val="32"/>
        </w:rPr>
        <w:t>Conclusion &amp; Future Scope:</w:t>
      </w:r>
    </w:p>
    <w:p>
      <w:pPr>
        <w:spacing w:line="198" w:lineRule="exact"/>
        <w:rPr>
          <w:rFonts w:ascii="Times New Roman" w:hAnsi="Times New Roman" w:eastAsia="Times New Roman"/>
          <w:b/>
          <w:sz w:val="32"/>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7.1 Conclusion:</w:t>
      </w:r>
    </w:p>
    <w:p>
      <w:pPr>
        <w:spacing w:line="212" w:lineRule="exact"/>
        <w:rPr>
          <w:rFonts w:ascii="Times New Roman" w:hAnsi="Times New Roman" w:eastAsia="Times New Roman"/>
        </w:rPr>
      </w:pPr>
    </w:p>
    <w:p>
      <w:pPr>
        <w:spacing w:line="270" w:lineRule="auto"/>
        <w:ind w:right="340"/>
        <w:jc w:val="both"/>
        <w:rPr>
          <w:rFonts w:ascii="Times New Roman" w:hAnsi="Times New Roman" w:eastAsia="Times New Roman"/>
          <w:sz w:val="24"/>
          <w:szCs w:val="24"/>
        </w:rPr>
      </w:pPr>
      <w:r>
        <w:rPr>
          <w:rFonts w:ascii="Times New Roman" w:hAnsi="Times New Roman" w:eastAsia="Times New Roman"/>
          <w:sz w:val="24"/>
          <w:szCs w:val="24"/>
        </w:rPr>
        <w:t>Thus, we can conclude that this system giving the accurate result. As we are using large dataset which will ensures the better performance. Thus we build up a system which is useful for people to detect the disease by typing symptoms</w:t>
      </w:r>
    </w:p>
    <w:p>
      <w:pPr>
        <w:spacing w:line="208" w:lineRule="exact"/>
        <w:rPr>
          <w:rFonts w:ascii="Times New Roman" w:hAnsi="Times New Roman" w:eastAsia="Times New Roman"/>
        </w:rPr>
      </w:pPr>
    </w:p>
    <w:p>
      <w:pPr>
        <w:spacing w:line="0" w:lineRule="atLeast"/>
        <w:rPr>
          <w:rFonts w:ascii="Times New Roman" w:hAnsi="Times New Roman" w:eastAsia="Times New Roman"/>
          <w:b/>
          <w:sz w:val="28"/>
          <w:szCs w:val="28"/>
        </w:rPr>
      </w:pPr>
      <w:r>
        <w:rPr>
          <w:rFonts w:ascii="Times New Roman" w:hAnsi="Times New Roman" w:eastAsia="Times New Roman"/>
          <w:b/>
          <w:sz w:val="28"/>
          <w:szCs w:val="28"/>
        </w:rPr>
        <w:t>7.2 Future Scope:</w:t>
      </w:r>
    </w:p>
    <w:p>
      <w:pPr>
        <w:spacing w:line="208" w:lineRule="exact"/>
        <w:rPr>
          <w:rFonts w:ascii="Times New Roman" w:hAnsi="Times New Roman" w:eastAsia="Times New Roman"/>
        </w:rPr>
      </w:pPr>
    </w:p>
    <w:p>
      <w:pPr>
        <w:spacing w:line="237" w:lineRule="auto"/>
        <w:ind w:right="140"/>
        <w:rPr>
          <w:rFonts w:ascii="Times New Roman" w:hAnsi="Times New Roman" w:eastAsia="Times New Roman"/>
          <w:sz w:val="24"/>
        </w:rPr>
      </w:pPr>
      <w:r>
        <w:rPr>
          <w:rFonts w:ascii="Times New Roman" w:hAnsi="Times New Roman" w:eastAsia="Times New Roman"/>
          <w:sz w:val="24"/>
        </w:rPr>
        <w:t>Chat bots are a thing of the future which is yet to uncover its potential but with its rising popularity and craze among companies, they are bound to stay here for long. Machine learning has changed the way companies were communicating with their customers. With new platforms to build various types of chat bots being introduced, it is of great excitement to witness the growth of a new domain in technology while surpassing the previous threshold.</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8" w:lineRule="exact"/>
        <w:rPr>
          <w:rFonts w:ascii="Times New Roman" w:hAnsi="Times New Roman" w:eastAsia="Times New Roman"/>
        </w:rPr>
      </w:pPr>
    </w:p>
    <w:p>
      <w:pPr>
        <w:numPr>
          <w:ilvl w:val="0"/>
          <w:numId w:val="8"/>
        </w:numPr>
        <w:tabs>
          <w:tab w:val="left" w:pos="320"/>
        </w:tabs>
        <w:spacing w:line="0" w:lineRule="atLeast"/>
        <w:ind w:left="320" w:hanging="320"/>
        <w:rPr>
          <w:rFonts w:ascii="Times New Roman" w:hAnsi="Times New Roman" w:eastAsia="Times New Roman"/>
          <w:b/>
          <w:sz w:val="32"/>
        </w:rPr>
      </w:pPr>
      <w:r>
        <w:rPr>
          <w:rFonts w:ascii="Times New Roman" w:hAnsi="Times New Roman" w:eastAsia="Times New Roman"/>
          <w:b/>
          <w:sz w:val="32"/>
        </w:rPr>
        <w:t>References:</w:t>
      </w:r>
    </w:p>
    <w:p>
      <w:pPr>
        <w:spacing w:line="200" w:lineRule="exact"/>
        <w:rPr>
          <w:rFonts w:ascii="Times New Roman" w:hAnsi="Times New Roman" w:eastAsia="Times New Roman"/>
          <w:b/>
          <w:sz w:val="32"/>
        </w:rPr>
      </w:pPr>
    </w:p>
    <w:p>
      <w:pPr>
        <w:numPr>
          <w:ilvl w:val="1"/>
          <w:numId w:val="8"/>
        </w:numPr>
        <w:tabs>
          <w:tab w:val="left" w:pos="720"/>
        </w:tabs>
        <w:spacing w:line="0" w:lineRule="atLeast"/>
        <w:ind w:left="720" w:hanging="360"/>
        <w:rPr>
          <w:color w:val="0000FF"/>
          <w:sz w:val="22"/>
          <w:u w:val="single"/>
        </w:rPr>
      </w:pPr>
      <w:r>
        <w:fldChar w:fldCharType="begin"/>
      </w:r>
      <w:r>
        <w:instrText xml:space="preserve"> HYPERLINK "https://en.wikipedia.org/wiki/Chatbot" </w:instrText>
      </w:r>
      <w:r>
        <w:fldChar w:fldCharType="separate"/>
      </w:r>
      <w:r>
        <w:rPr>
          <w:color w:val="0000FF"/>
          <w:sz w:val="22"/>
          <w:u w:val="single"/>
        </w:rPr>
        <w:t xml:space="preserve">https://en.wikipedia.org/wiki/Chatbot </w:t>
      </w:r>
      <w:r>
        <w:fldChar w:fldCharType="end"/>
      </w:r>
      <w:r>
        <w:fldChar w:fldCharType="begin"/>
      </w:r>
      <w:r>
        <w:instrText xml:space="preserve"> HYPERLINK "https://en.wikipedia.org/wiki/Disease" </w:instrText>
      </w:r>
      <w:r>
        <w:fldChar w:fldCharType="separate"/>
      </w:r>
      <w:r>
        <w:rPr>
          <w:color w:val="0000FF"/>
          <w:sz w:val="22"/>
          <w:u w:val="single"/>
        </w:rPr>
        <w:t>https://en.wikipedia.org/wiki/Disease</w:t>
      </w:r>
      <w:r>
        <w:fldChar w:fldCharType="end"/>
      </w:r>
    </w:p>
    <w:p>
      <w:pPr>
        <w:numPr>
          <w:ilvl w:val="1"/>
          <w:numId w:val="8"/>
        </w:numPr>
        <w:tabs>
          <w:tab w:val="left" w:pos="720"/>
        </w:tabs>
        <w:spacing w:line="238" w:lineRule="auto"/>
        <w:ind w:left="720" w:hanging="360"/>
        <w:rPr>
          <w:color w:val="0000FF"/>
          <w:sz w:val="22"/>
          <w:u w:val="single"/>
        </w:rPr>
      </w:pPr>
      <w:r>
        <w:fldChar w:fldCharType="begin"/>
      </w:r>
      <w:r>
        <w:instrText xml:space="preserve"> HYPERLINK "https://data-flair.training/blogs/python-chatbot-project/" </w:instrText>
      </w:r>
      <w:r>
        <w:fldChar w:fldCharType="separate"/>
      </w:r>
      <w:r>
        <w:rPr>
          <w:color w:val="0000FF"/>
          <w:sz w:val="22"/>
          <w:u w:val="single"/>
        </w:rPr>
        <w:t>https://data-flair.training/blogs/python-chatbot-project/</w:t>
      </w:r>
      <w:r>
        <w:fldChar w:fldCharType="end"/>
      </w:r>
    </w:p>
    <w:p>
      <w:pPr>
        <w:spacing w:line="3" w:lineRule="exact"/>
        <w:rPr>
          <w:color w:val="0000FF"/>
          <w:sz w:val="22"/>
          <w:u w:val="single"/>
        </w:rPr>
      </w:pPr>
    </w:p>
    <w:p>
      <w:pPr>
        <w:numPr>
          <w:ilvl w:val="1"/>
          <w:numId w:val="8"/>
        </w:numPr>
        <w:tabs>
          <w:tab w:val="left" w:pos="720"/>
        </w:tabs>
        <w:spacing w:line="0" w:lineRule="atLeast"/>
        <w:ind w:left="720" w:hanging="360"/>
        <w:rPr>
          <w:color w:val="0000FF"/>
          <w:sz w:val="22"/>
          <w:u w:val="single"/>
        </w:rPr>
      </w:pPr>
      <w:r>
        <w:fldChar w:fldCharType="begin"/>
      </w:r>
      <w:r>
        <w:instrText xml:space="preserve"> HYPERLINK "https://www.youtube.com/playlist?list=PLQVvvaa0QuDdc2k5dwtDTyT9aCja0on8j" </w:instrText>
      </w:r>
      <w:r>
        <w:fldChar w:fldCharType="separate"/>
      </w:r>
      <w:r>
        <w:rPr>
          <w:color w:val="0000FF"/>
          <w:sz w:val="22"/>
          <w:u w:val="single"/>
        </w:rPr>
        <w:t>https://www.youtube.com/playlist?list=PLQVvvaa0QuDdc2k5dwtDTyT9aCja0on8j</w:t>
      </w:r>
      <w:r>
        <w:fldChar w:fldCharType="end"/>
      </w:r>
    </w:p>
    <w:p>
      <w:pPr>
        <w:jc w:val="both"/>
        <w:rPr>
          <w:rFonts w:hint="default" w:ascii="Times New Roman" w:hAnsi="Times New Roman" w:eastAsia="Times New Roman"/>
          <w:color w:val="333333"/>
          <w:sz w:val="24"/>
        </w:rPr>
      </w:pPr>
    </w:p>
    <w:sectPr>
      <w:pgSz w:w="11906" w:h="16838"/>
      <w:pgMar w:top="850" w:right="1020" w:bottom="850" w:left="10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25"/>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4"/>
    <w:multiLevelType w:val="multilevel"/>
    <w:tmpl w:val="00000004"/>
    <w:lvl w:ilvl="0" w:tentative="0">
      <w:start w:val="25"/>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6"/>
    <w:multiLevelType w:val="multilevel"/>
    <w:tmpl w:val="00000006"/>
    <w:lvl w:ilvl="0" w:tentative="0">
      <w:start w:val="6"/>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7"/>
    <w:multiLevelType w:val="multilevel"/>
    <w:tmpl w:val="00000007"/>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8"/>
    <w:multiLevelType w:val="multilevel"/>
    <w:tmpl w:val="00000008"/>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9"/>
    <w:multiLevelType w:val="multilevel"/>
    <w:tmpl w:val="00000009"/>
    <w:lvl w:ilvl="0" w:tentative="0">
      <w:start w:val="7"/>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000000A"/>
    <w:multiLevelType w:val="multilevel"/>
    <w:tmpl w:val="0000000A"/>
    <w:lvl w:ilvl="0" w:tentative="0">
      <w:start w:val="8"/>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90837"/>
    <w:rsid w:val="4109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paragraph" w:styleId="2">
    <w:name w:val="heading 3"/>
    <w:basedOn w:val="1"/>
    <w:next w:val="1"/>
    <w:unhideWhenUsed/>
    <w:qFormat/>
    <w:uiPriority w:val="0"/>
    <w:pPr>
      <w:keepNext/>
      <w:keepLines/>
      <w:spacing w:before="200" w:after="0" w:line="240" w:lineRule="auto"/>
      <w:outlineLvl w:val="2"/>
    </w:pPr>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Plain Text"/>
    <w:basedOn w:val="1"/>
    <w:semiHidden/>
    <w:qFormat/>
    <w:uiPriority w:val="0"/>
    <w:pPr>
      <w:spacing w:after="0" w:line="240" w:lineRule="auto"/>
    </w:pPr>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2952</Words>
  <Characters>16850</Characters>
  <Lines>0</Lines>
  <Paragraphs>0</Paragraphs>
  <TotalTime>19</TotalTime>
  <ScaleCrop>false</ScaleCrop>
  <LinksUpToDate>false</LinksUpToDate>
  <CharactersWithSpaces>19903</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2021-10-26T15:33:00Z</dcterms:created>
  <dc:creator>A S</dc:creator>
  <cp:lastModifiedBy>A S</cp:lastModifiedBy>
  <dcterms:modified xsi:type="dcterms:W3CDTF">2021-10-26T16:26:38Z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5313222D422F437F95504F916FD7458E</vt:lpwstr>
  </property>
</Properties>
</file>